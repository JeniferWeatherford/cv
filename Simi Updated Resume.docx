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E5AE5" w14:textId="77777777" w:rsidR="00C93A81" w:rsidRPr="00B6454B" w:rsidRDefault="00C93A81" w:rsidP="00C93A81">
      <w:pPr>
        <w:spacing w:after="120"/>
        <w:ind w:left="5040" w:right="57" w:hanging="5040"/>
        <w:rPr>
          <w:rFonts w:ascii="Verdana" w:hAnsi="Verdana" w:cs="Verdana"/>
          <w:b/>
          <w:bCs/>
          <w:color w:val="000000"/>
          <w:sz w:val="20"/>
          <w:szCs w:val="20"/>
        </w:rPr>
      </w:pPr>
      <w:r w:rsidRPr="00B6454B">
        <w:rPr>
          <w:rFonts w:ascii="Verdana" w:hAnsi="Verdana" w:cs="Verdana"/>
          <w:b/>
          <w:bCs/>
          <w:color w:val="000000"/>
          <w:sz w:val="20"/>
          <w:szCs w:val="20"/>
        </w:rPr>
        <w:t>SIMI .PK</w:t>
      </w:r>
    </w:p>
    <w:p w14:paraId="2411D9E3" w14:textId="77777777" w:rsidR="00C93A81" w:rsidRPr="00B6454B" w:rsidRDefault="00C93A81" w:rsidP="00C93A81">
      <w:pPr>
        <w:spacing w:after="120"/>
        <w:ind w:right="57"/>
        <w:rPr>
          <w:rFonts w:ascii="Verdana" w:hAnsi="Verdana" w:cs="Verdana"/>
          <w:b/>
          <w:bCs/>
          <w:color w:val="000000"/>
          <w:sz w:val="20"/>
          <w:szCs w:val="20"/>
        </w:rPr>
      </w:pPr>
      <w:r w:rsidRPr="00B6454B">
        <w:rPr>
          <w:rFonts w:ascii="Verdana" w:hAnsi="Verdana" w:cs="Verdana"/>
          <w:b/>
          <w:bCs/>
          <w:color w:val="000000"/>
          <w:sz w:val="20"/>
          <w:szCs w:val="20"/>
        </w:rPr>
        <w:t>Mobile No:+91 8095650301</w:t>
      </w:r>
    </w:p>
    <w:p w14:paraId="5BE09302" w14:textId="77777777" w:rsidR="00C93A81" w:rsidRPr="00B6454B" w:rsidRDefault="00C93A81" w:rsidP="00C93A81">
      <w:pPr>
        <w:spacing w:line="360" w:lineRule="auto"/>
        <w:rPr>
          <w:rFonts w:ascii="Verdana" w:hAnsi="Verdana" w:cs="Verdana"/>
          <w:b/>
          <w:bCs/>
          <w:sz w:val="20"/>
          <w:szCs w:val="20"/>
          <w:lang w:val="pt-BR"/>
        </w:rPr>
      </w:pPr>
      <w:r w:rsidRPr="00B6454B">
        <w:rPr>
          <w:rFonts w:ascii="Verdana" w:hAnsi="Verdana" w:cs="Verdana"/>
          <w:b/>
          <w:bCs/>
          <w:color w:val="000000"/>
          <w:sz w:val="20"/>
          <w:szCs w:val="20"/>
        </w:rPr>
        <w:t>Email:simipk12@gmail.com</w:t>
      </w:r>
    </w:p>
    <w:p w14:paraId="5174A0BF" w14:textId="77777777" w:rsidR="00C93A81" w:rsidRPr="00B6454B" w:rsidRDefault="00C93A81" w:rsidP="00C93A81">
      <w:pPr>
        <w:spacing w:line="360" w:lineRule="auto"/>
        <w:rPr>
          <w:rFonts w:ascii="Verdana" w:hAnsi="Verdana" w:cs="Verdana"/>
          <w:b/>
          <w:bCs/>
          <w:sz w:val="20"/>
          <w:szCs w:val="20"/>
          <w:lang w:val="pt-BR"/>
        </w:rPr>
      </w:pPr>
    </w:p>
    <w:p w14:paraId="0247A43F" w14:textId="4C46C37A" w:rsidR="00C93A81" w:rsidRPr="007E5391" w:rsidRDefault="00C93A81" w:rsidP="00C93A81">
      <w:pPr>
        <w:spacing w:line="360" w:lineRule="auto"/>
        <w:rPr>
          <w:rFonts w:ascii="Verdana" w:hAnsi="Verdana" w:cs="Verdana"/>
          <w:b/>
          <w:bCs/>
          <w:color w:val="1F497D"/>
          <w:sz w:val="20"/>
          <w:szCs w:val="20"/>
        </w:rPr>
      </w:pPr>
      <w:r w:rsidRPr="007E5391">
        <w:rPr>
          <w:rFonts w:ascii="Verdana" w:hAnsi="Verdana" w:cs="Verdana"/>
          <w:b/>
          <w:bCs/>
          <w:sz w:val="20"/>
          <w:szCs w:val="20"/>
          <w:lang w:val="pt-BR"/>
        </w:rPr>
        <w:t xml:space="preserve">                                                                                                                                                                     </w:t>
      </w:r>
      <w:r w:rsidRPr="007E5391">
        <w:rPr>
          <w:rFonts w:ascii="Verdana" w:hAnsi="Verdana"/>
          <w:noProof/>
          <w:sz w:val="20"/>
          <w:szCs w:val="20"/>
        </w:rPr>
        <mc:AlternateContent>
          <mc:Choice Requires="wps">
            <w:drawing>
              <wp:anchor distT="0" distB="0" distL="114300" distR="114300" simplePos="0" relativeHeight="251658240" behindDoc="0" locked="0" layoutInCell="1" allowOverlap="1" wp14:anchorId="59F1A6F1" wp14:editId="42AA1844">
                <wp:simplePos x="0" y="0"/>
                <wp:positionH relativeFrom="column">
                  <wp:posOffset>0</wp:posOffset>
                </wp:positionH>
                <wp:positionV relativeFrom="paragraph">
                  <wp:posOffset>64770</wp:posOffset>
                </wp:positionV>
                <wp:extent cx="6057900" cy="0"/>
                <wp:effectExtent l="19050" t="17145" r="19050" b="209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844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36773"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pt" to="47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" strokeweight=".79mm">
                <v:stroke joinstyle="miter" endcap="square"/>
              </v:line>
            </w:pict>
          </mc:Fallback>
        </mc:AlternateContent>
      </w:r>
      <w:r w:rsidRPr="007E5391">
        <w:rPr>
          <w:rFonts w:ascii="Verdana" w:hAnsi="Verdana" w:cs="Verdana"/>
          <w:bCs/>
          <w:sz w:val="20"/>
          <w:szCs w:val="20"/>
          <w:lang w:val="pt-BR"/>
        </w:rPr>
        <w:t xml:space="preserve">                             </w:t>
      </w:r>
    </w:p>
    <w:tbl>
      <w:tblPr>
        <w:tblW w:w="10349" w:type="dxa"/>
        <w:shd w:val="clear" w:color="auto" w:fill="C6D9F1"/>
        <w:tblLook w:val="04A0" w:firstRow="1" w:lastRow="0" w:firstColumn="1" w:lastColumn="0" w:noHBand="0" w:noVBand="1"/>
      </w:tblPr>
      <w:tblGrid>
        <w:gridCol w:w="10113"/>
        <w:gridCol w:w="236"/>
      </w:tblGrid>
      <w:tr w:rsidR="007E5391" w:rsidRPr="007E5391" w14:paraId="228EF815" w14:textId="77777777" w:rsidTr="00BF1719">
        <w:trPr>
          <w:gridAfter w:val="1"/>
          <w:wAfter w:w="236" w:type="dxa"/>
          <w:trHeight w:val="432"/>
        </w:trPr>
        <w:tc>
          <w:tcPr>
            <w:tcW w:w="10113" w:type="dxa"/>
            <w:shd w:val="clear" w:color="auto" w:fill="C6D9F1"/>
          </w:tcPr>
          <w:p w14:paraId="2B421E3E" w14:textId="77777777" w:rsidR="007E5391" w:rsidRPr="007E5391" w:rsidRDefault="007E5391" w:rsidP="00B621D5">
            <w:pPr>
              <w:pStyle w:val="Cog-H3a"/>
              <w:jc w:val="both"/>
              <w:rPr>
                <w:rFonts w:ascii="Verdana" w:hAnsi="Verdana" w:cs="Arial"/>
                <w:color w:val="000000"/>
                <w:sz w:val="20"/>
                <w:lang w:val="en-IN"/>
              </w:rPr>
            </w:pPr>
            <w:r w:rsidRPr="007E5391">
              <w:rPr>
                <w:rFonts w:ascii="Verdana" w:hAnsi="Verdana" w:cs="Arial"/>
                <w:color w:val="000000"/>
                <w:sz w:val="20"/>
                <w:lang w:val="en-IN"/>
              </w:rPr>
              <w:t>Objectives</w:t>
            </w:r>
          </w:p>
        </w:tc>
      </w:tr>
      <w:tr w:rsidR="007E5391" w:rsidRPr="007E5391" w14:paraId="04FBA5F2" w14:textId="77777777" w:rsidTr="00BF1719">
        <w:tblPrEx>
          <w:shd w:val="clear" w:color="auto" w:fill="auto"/>
          <w:tblLook w:val="0000" w:firstRow="0" w:lastRow="0" w:firstColumn="0" w:lastColumn="0" w:noHBand="0" w:noVBand="0"/>
        </w:tblPrEx>
        <w:trPr>
          <w:cantSplit/>
          <w:trHeight w:val="324"/>
        </w:trPr>
        <w:tc>
          <w:tcPr>
            <w:tcW w:w="10113" w:type="dxa"/>
          </w:tcPr>
          <w:p w14:paraId="6410963D" w14:textId="440D8131" w:rsidR="007E5391" w:rsidRDefault="007E5391" w:rsidP="00B621D5">
            <w:pPr>
              <w:pStyle w:val="BodyText3"/>
              <w:jc w:val="both"/>
              <w:rPr>
                <w:rFonts w:ascii="Verdana" w:hAnsi="Verdana" w:cs="Arial"/>
                <w:bCs/>
                <w:sz w:val="20"/>
                <w:szCs w:val="20"/>
              </w:rPr>
            </w:pPr>
            <w:r w:rsidRPr="007E5391">
              <w:rPr>
                <w:rFonts w:ascii="Verdana" w:hAnsi="Verdana" w:cs="Arial"/>
                <w:sz w:val="20"/>
                <w:szCs w:val="20"/>
                <w:lang w:val="en-IN"/>
              </w:rPr>
              <w:br/>
            </w:r>
            <w:r w:rsidRPr="007E5391">
              <w:rPr>
                <w:rFonts w:ascii="Verdana" w:hAnsi="Verdana" w:cs="Arial"/>
                <w:bCs/>
                <w:sz w:val="20"/>
                <w:szCs w:val="20"/>
              </w:rPr>
              <w:t xml:space="preserve">Utilize my current capability, knowledge and skills to have a long-term career path in Software </w:t>
            </w:r>
            <w:r w:rsidR="002D0ACB">
              <w:rPr>
                <w:rFonts w:ascii="Verdana" w:hAnsi="Verdana" w:cs="Arial"/>
                <w:bCs/>
                <w:sz w:val="20"/>
                <w:szCs w:val="20"/>
              </w:rPr>
              <w:t>Development/</w:t>
            </w:r>
            <w:r w:rsidRPr="007E5391">
              <w:rPr>
                <w:rFonts w:ascii="Verdana" w:hAnsi="Verdana" w:cs="Arial"/>
                <w:bCs/>
                <w:sz w:val="20"/>
                <w:szCs w:val="20"/>
              </w:rPr>
              <w:t>Testing and to enable the organization to deliver quality software product to the customer.</w:t>
            </w:r>
          </w:p>
          <w:p w14:paraId="61D00303" w14:textId="598BD253" w:rsidR="007E5391" w:rsidRPr="007E5391" w:rsidRDefault="007E5391" w:rsidP="00B621D5">
            <w:pPr>
              <w:pStyle w:val="BodyText3"/>
              <w:jc w:val="both"/>
              <w:rPr>
                <w:rFonts w:ascii="Verdana" w:hAnsi="Verdana" w:cs="Arial"/>
                <w:sz w:val="20"/>
                <w:szCs w:val="20"/>
              </w:rPr>
            </w:pPr>
          </w:p>
        </w:tc>
        <w:tc>
          <w:tcPr>
            <w:tcW w:w="236" w:type="dxa"/>
          </w:tcPr>
          <w:p w14:paraId="04106B93" w14:textId="77777777" w:rsidR="007E5391" w:rsidRPr="007E5391" w:rsidRDefault="007E5391" w:rsidP="00B621D5">
            <w:pPr>
              <w:pStyle w:val="Cog-bullet"/>
              <w:numPr>
                <w:ilvl w:val="0"/>
                <w:numId w:val="0"/>
              </w:numPr>
              <w:jc w:val="both"/>
              <w:rPr>
                <w:rFonts w:ascii="Verdana" w:hAnsi="Verdana" w:cs="Arial"/>
                <w:b/>
                <w:sz w:val="20"/>
                <w:lang w:val="en-IN"/>
              </w:rPr>
            </w:pPr>
          </w:p>
        </w:tc>
      </w:tr>
      <w:tr w:rsidR="007E5391" w:rsidRPr="00B6454B" w14:paraId="43B4A68F" w14:textId="77777777" w:rsidTr="00BF1719">
        <w:trPr>
          <w:gridAfter w:val="1"/>
          <w:wAfter w:w="236" w:type="dxa"/>
          <w:trHeight w:val="281"/>
        </w:trPr>
        <w:tc>
          <w:tcPr>
            <w:tcW w:w="10113" w:type="dxa"/>
            <w:shd w:val="clear" w:color="auto" w:fill="C6D9F1"/>
          </w:tcPr>
          <w:p w14:paraId="1D619598" w14:textId="77777777" w:rsidR="007E5391" w:rsidRPr="00B6454B" w:rsidRDefault="007E5391" w:rsidP="00B621D5">
            <w:pPr>
              <w:rPr>
                <w:rFonts w:ascii="Verdana" w:hAnsi="Verdana"/>
                <w:b/>
                <w:bCs/>
                <w:sz w:val="20"/>
                <w:szCs w:val="20"/>
                <w:lang w:val="en-IN"/>
              </w:rPr>
            </w:pPr>
            <w:r w:rsidRPr="00B6454B">
              <w:rPr>
                <w:rFonts w:ascii="Verdana" w:hAnsi="Verdana"/>
                <w:b/>
                <w:bCs/>
                <w:sz w:val="20"/>
                <w:szCs w:val="20"/>
                <w:lang w:val="en-IN"/>
              </w:rPr>
              <w:t>Career Summary:</w:t>
            </w:r>
            <w:bookmarkStart w:id="0" w:name="_GoBack"/>
            <w:bookmarkEnd w:id="0"/>
          </w:p>
        </w:tc>
      </w:tr>
    </w:tbl>
    <w:p w14:paraId="42E07B58" w14:textId="04669A96" w:rsidR="00C93A81" w:rsidRPr="00B6454B" w:rsidRDefault="007E5391" w:rsidP="00F6307B">
      <w:pPr>
        <w:tabs>
          <w:tab w:val="left" w:pos="1440"/>
          <w:tab w:val="left" w:pos="2160"/>
          <w:tab w:val="left" w:pos="2880"/>
          <w:tab w:val="left" w:pos="3600"/>
          <w:tab w:val="left" w:pos="4320"/>
          <w:tab w:val="left" w:pos="5040"/>
          <w:tab w:val="left" w:pos="5760"/>
          <w:tab w:val="left" w:pos="6480"/>
          <w:tab w:val="left" w:pos="7200"/>
          <w:tab w:val="left" w:pos="7920"/>
          <w:tab w:val="right" w:pos="8640"/>
        </w:tabs>
        <w:spacing w:after="20" w:line="360" w:lineRule="auto"/>
        <w:rPr>
          <w:rFonts w:ascii="Verdana" w:hAnsi="Verdana"/>
          <w:sz w:val="20"/>
          <w:szCs w:val="20"/>
        </w:rPr>
      </w:pPr>
      <w:r>
        <w:rPr>
          <w:rFonts w:ascii="Arial" w:hAnsi="Arial" w:cs="Arial"/>
        </w:rPr>
        <w:tab/>
      </w:r>
      <w:r>
        <w:rPr>
          <w:rFonts w:ascii="Arial" w:hAnsi="Arial" w:cs="Arial"/>
        </w:rPr>
        <w:tab/>
      </w:r>
    </w:p>
    <w:p w14:paraId="58D440E8" w14:textId="04085555" w:rsidR="00F6307B" w:rsidRPr="00B6454B" w:rsidRDefault="00F6307B" w:rsidP="00C954F4">
      <w:pPr>
        <w:numPr>
          <w:ilvl w:val="0"/>
          <w:numId w:val="34"/>
        </w:numPr>
        <w:tabs>
          <w:tab w:val="left" w:pos="450"/>
          <w:tab w:val="left" w:pos="2160"/>
          <w:tab w:val="left" w:pos="2880"/>
          <w:tab w:val="left" w:pos="3600"/>
          <w:tab w:val="left" w:pos="4320"/>
          <w:tab w:val="left" w:pos="5040"/>
          <w:tab w:val="left" w:pos="5760"/>
          <w:tab w:val="left" w:pos="6480"/>
          <w:tab w:val="left" w:pos="7200"/>
          <w:tab w:val="left" w:pos="7920"/>
          <w:tab w:val="right" w:pos="8640"/>
        </w:tabs>
        <w:suppressAutoHyphens/>
        <w:spacing w:line="360" w:lineRule="auto"/>
        <w:ind w:left="450" w:hanging="180"/>
        <w:rPr>
          <w:rStyle w:val="Book"/>
          <w:rFonts w:ascii="Verdana" w:eastAsia="Arial Unicode MS" w:hAnsi="Verdana" w:cs="Verdana"/>
          <w:szCs w:val="20"/>
        </w:rPr>
      </w:pPr>
      <w:r w:rsidRPr="00B6454B">
        <w:rPr>
          <w:rStyle w:val="Book"/>
          <w:rFonts w:ascii="Verdana" w:eastAsia="Arial Unicode MS" w:hAnsi="Verdana" w:cs="Verdana"/>
          <w:szCs w:val="20"/>
        </w:rPr>
        <w:t>Having</w:t>
      </w:r>
      <w:r w:rsidRPr="00B6454B">
        <w:rPr>
          <w:rStyle w:val="Book"/>
          <w:rFonts w:ascii="Verdana" w:eastAsia="Arial Unicode MS" w:hAnsi="Verdana" w:cs="Verdana"/>
          <w:b/>
          <w:szCs w:val="20"/>
        </w:rPr>
        <w:t xml:space="preserve"> </w:t>
      </w:r>
      <w:r w:rsidR="00E24F3F">
        <w:rPr>
          <w:rStyle w:val="Book"/>
          <w:rFonts w:ascii="Verdana" w:eastAsia="Arial Unicode MS" w:hAnsi="Verdana" w:cs="Verdana"/>
          <w:b/>
          <w:szCs w:val="20"/>
        </w:rPr>
        <w:t>5.6</w:t>
      </w:r>
      <w:r w:rsidRPr="00B6454B">
        <w:rPr>
          <w:rStyle w:val="Book"/>
          <w:rFonts w:ascii="Verdana" w:eastAsia="Arial Unicode MS" w:hAnsi="Verdana" w:cs="Verdana"/>
          <w:b/>
          <w:szCs w:val="20"/>
        </w:rPr>
        <w:t xml:space="preserve"> years</w:t>
      </w:r>
      <w:r w:rsidRPr="00B6454B">
        <w:rPr>
          <w:rStyle w:val="Book"/>
          <w:rFonts w:ascii="Verdana" w:eastAsia="Arial Unicode MS" w:hAnsi="Verdana" w:cs="Verdana"/>
          <w:szCs w:val="20"/>
        </w:rPr>
        <w:t xml:space="preserve"> of experience Automation Development us</w:t>
      </w:r>
      <w:r w:rsidR="000D78E5" w:rsidRPr="00B6454B">
        <w:rPr>
          <w:rStyle w:val="Book"/>
          <w:rFonts w:ascii="Verdana" w:eastAsia="Arial Unicode MS" w:hAnsi="Verdana" w:cs="Verdana"/>
          <w:szCs w:val="20"/>
        </w:rPr>
        <w:t>ing C#</w:t>
      </w:r>
    </w:p>
    <w:p w14:paraId="517CE097" w14:textId="77777777" w:rsidR="00C93A81" w:rsidRPr="00B6454B" w:rsidRDefault="00C93A81" w:rsidP="00C93A81">
      <w:pPr>
        <w:numPr>
          <w:ilvl w:val="0"/>
          <w:numId w:val="34"/>
        </w:numPr>
        <w:tabs>
          <w:tab w:val="left" w:pos="450"/>
          <w:tab w:val="left" w:pos="2160"/>
          <w:tab w:val="left" w:pos="2880"/>
          <w:tab w:val="left" w:pos="3600"/>
          <w:tab w:val="left" w:pos="4320"/>
          <w:tab w:val="left" w:pos="5040"/>
          <w:tab w:val="left" w:pos="5760"/>
          <w:tab w:val="left" w:pos="6480"/>
          <w:tab w:val="left" w:pos="7200"/>
          <w:tab w:val="left" w:pos="7920"/>
          <w:tab w:val="right" w:pos="8640"/>
        </w:tabs>
        <w:suppressAutoHyphens/>
        <w:spacing w:line="360" w:lineRule="auto"/>
        <w:ind w:hanging="450"/>
        <w:rPr>
          <w:rStyle w:val="Book"/>
          <w:rFonts w:ascii="Verdana" w:eastAsia="Arial Unicode MS" w:hAnsi="Verdana" w:cs="Verdana"/>
          <w:szCs w:val="20"/>
        </w:rPr>
      </w:pPr>
      <w:r w:rsidRPr="00B6454B">
        <w:rPr>
          <w:rStyle w:val="Book"/>
          <w:rFonts w:ascii="Verdana" w:eastAsia="Arial Unicode MS" w:hAnsi="Verdana" w:cs="Verdana"/>
          <w:szCs w:val="20"/>
        </w:rPr>
        <w:t xml:space="preserve">Working knowledge in windows programming using </w:t>
      </w:r>
      <w:r w:rsidRPr="00B6454B">
        <w:rPr>
          <w:rStyle w:val="Book"/>
          <w:rFonts w:ascii="Verdana" w:eastAsia="Arial Unicode MS" w:hAnsi="Verdana" w:cs="Verdana"/>
          <w:b/>
          <w:szCs w:val="20"/>
        </w:rPr>
        <w:t>C#.NET</w:t>
      </w:r>
    </w:p>
    <w:p w14:paraId="3EC0CF61" w14:textId="7BA31D93" w:rsidR="00C93A81" w:rsidRPr="00B6454B" w:rsidRDefault="00C93A81" w:rsidP="00C93A81">
      <w:pPr>
        <w:widowControl w:val="0"/>
        <w:numPr>
          <w:ilvl w:val="0"/>
          <w:numId w:val="34"/>
        </w:numPr>
        <w:tabs>
          <w:tab w:val="left" w:pos="450"/>
          <w:tab w:val="left" w:pos="2880"/>
          <w:tab w:val="left" w:pos="3600"/>
          <w:tab w:val="left" w:pos="4320"/>
          <w:tab w:val="left" w:pos="5040"/>
          <w:tab w:val="left" w:pos="5760"/>
          <w:tab w:val="left" w:pos="6480"/>
          <w:tab w:val="left" w:pos="7200"/>
          <w:tab w:val="left" w:pos="7920"/>
          <w:tab w:val="right" w:pos="8640"/>
        </w:tabs>
        <w:suppressAutoHyphens/>
        <w:autoSpaceDE w:val="0"/>
        <w:spacing w:line="360" w:lineRule="auto"/>
        <w:ind w:hanging="450"/>
        <w:rPr>
          <w:rStyle w:val="Book"/>
          <w:rFonts w:ascii="Verdana" w:eastAsia="Arial Unicode MS" w:hAnsi="Verdana" w:cs="Verdana"/>
          <w:b/>
          <w:szCs w:val="20"/>
        </w:rPr>
      </w:pPr>
      <w:r w:rsidRPr="00B6454B">
        <w:rPr>
          <w:rStyle w:val="Book"/>
          <w:rFonts w:ascii="Verdana" w:eastAsia="Arial Unicode MS" w:hAnsi="Verdana" w:cs="Verdana"/>
          <w:szCs w:val="20"/>
        </w:rPr>
        <w:t xml:space="preserve">Skills with exposure to </w:t>
      </w:r>
      <w:r w:rsidRPr="00B6454B">
        <w:rPr>
          <w:rStyle w:val="Book"/>
          <w:rFonts w:ascii="Verdana" w:eastAsia="Arial Unicode MS" w:hAnsi="Verdana" w:cs="Verdana"/>
          <w:b/>
          <w:szCs w:val="20"/>
        </w:rPr>
        <w:t>C#, SQL server</w:t>
      </w:r>
      <w:r w:rsidR="00470764">
        <w:rPr>
          <w:rStyle w:val="Book"/>
          <w:rFonts w:ascii="Verdana" w:eastAsia="Arial Unicode MS" w:hAnsi="Verdana" w:cs="Verdana"/>
          <w:b/>
          <w:szCs w:val="20"/>
        </w:rPr>
        <w:t>,</w:t>
      </w:r>
      <w:r w:rsidR="008911E4">
        <w:rPr>
          <w:rStyle w:val="Book"/>
          <w:rFonts w:ascii="Verdana" w:eastAsia="Arial Unicode MS" w:hAnsi="Verdana" w:cs="Verdana"/>
          <w:b/>
          <w:szCs w:val="20"/>
        </w:rPr>
        <w:t xml:space="preserve"> </w:t>
      </w:r>
      <w:r w:rsidR="00470764">
        <w:rPr>
          <w:rStyle w:val="Book"/>
          <w:rFonts w:ascii="Verdana" w:eastAsia="Arial Unicode MS" w:hAnsi="Verdana" w:cs="Verdana"/>
          <w:b/>
          <w:szCs w:val="20"/>
        </w:rPr>
        <w:t>selenium web driver</w:t>
      </w:r>
    </w:p>
    <w:p w14:paraId="579DCDB0" w14:textId="1B2A3A60" w:rsidR="008E29B1" w:rsidRDefault="008E29B1" w:rsidP="00C93A81">
      <w:pPr>
        <w:numPr>
          <w:ilvl w:val="0"/>
          <w:numId w:val="34"/>
        </w:numPr>
        <w:tabs>
          <w:tab w:val="left" w:pos="450"/>
          <w:tab w:val="left" w:pos="2880"/>
          <w:tab w:val="left" w:pos="3600"/>
          <w:tab w:val="left" w:pos="4320"/>
          <w:tab w:val="left" w:pos="5040"/>
          <w:tab w:val="left" w:pos="5760"/>
          <w:tab w:val="left" w:pos="6480"/>
          <w:tab w:val="left" w:pos="7200"/>
          <w:tab w:val="left" w:pos="7920"/>
          <w:tab w:val="right" w:pos="8640"/>
        </w:tabs>
        <w:suppressAutoHyphens/>
        <w:spacing w:line="360" w:lineRule="auto"/>
        <w:ind w:left="450" w:hanging="180"/>
        <w:rPr>
          <w:rStyle w:val="Book"/>
          <w:rFonts w:ascii="Verdana" w:eastAsia="Arial Unicode MS" w:hAnsi="Verdana" w:cs="Verdana"/>
          <w:szCs w:val="20"/>
        </w:rPr>
      </w:pPr>
      <w:r w:rsidRPr="00B6454B">
        <w:rPr>
          <w:rStyle w:val="Book"/>
          <w:rFonts w:ascii="Verdana" w:eastAsia="Arial Unicode MS" w:hAnsi="Verdana" w:cs="Verdana"/>
          <w:szCs w:val="20"/>
        </w:rPr>
        <w:t xml:space="preserve">Expertise in writing </w:t>
      </w:r>
      <w:r w:rsidRPr="005D219B">
        <w:rPr>
          <w:rStyle w:val="Book"/>
          <w:rFonts w:ascii="Verdana" w:eastAsia="Arial Unicode MS" w:hAnsi="Verdana" w:cs="Verdana"/>
          <w:b/>
          <w:bCs/>
          <w:szCs w:val="20"/>
        </w:rPr>
        <w:t>NUnit</w:t>
      </w:r>
      <w:r w:rsidRPr="00B6454B">
        <w:rPr>
          <w:rStyle w:val="Book"/>
          <w:rFonts w:ascii="Verdana" w:eastAsia="Arial Unicode MS" w:hAnsi="Verdana" w:cs="Verdana"/>
          <w:szCs w:val="20"/>
        </w:rPr>
        <w:t xml:space="preserve"> Testcases</w:t>
      </w:r>
    </w:p>
    <w:p w14:paraId="3E0E402E" w14:textId="43C0ED3E" w:rsidR="00F43D25" w:rsidRDefault="00F43D25" w:rsidP="00C93A81">
      <w:pPr>
        <w:numPr>
          <w:ilvl w:val="0"/>
          <w:numId w:val="34"/>
        </w:numPr>
        <w:tabs>
          <w:tab w:val="left" w:pos="450"/>
          <w:tab w:val="left" w:pos="2880"/>
          <w:tab w:val="left" w:pos="3600"/>
          <w:tab w:val="left" w:pos="4320"/>
          <w:tab w:val="left" w:pos="5040"/>
          <w:tab w:val="left" w:pos="5760"/>
          <w:tab w:val="left" w:pos="6480"/>
          <w:tab w:val="left" w:pos="7200"/>
          <w:tab w:val="left" w:pos="7920"/>
          <w:tab w:val="right" w:pos="8640"/>
        </w:tabs>
        <w:suppressAutoHyphens/>
        <w:spacing w:line="360" w:lineRule="auto"/>
        <w:ind w:left="450" w:hanging="180"/>
        <w:rPr>
          <w:rStyle w:val="Book"/>
          <w:rFonts w:ascii="Verdana" w:eastAsia="Arial Unicode MS" w:hAnsi="Verdana" w:cs="Verdana"/>
          <w:szCs w:val="20"/>
        </w:rPr>
      </w:pPr>
      <w:r w:rsidRPr="00B6454B">
        <w:rPr>
          <w:rStyle w:val="Book"/>
          <w:rFonts w:ascii="Verdana" w:hAnsi="Verdana" w:cs="Verdana"/>
          <w:szCs w:val="20"/>
        </w:rPr>
        <w:t xml:space="preserve">Having good Experience in </w:t>
      </w:r>
      <w:r w:rsidRPr="00B6454B">
        <w:rPr>
          <w:rStyle w:val="Book"/>
          <w:rFonts w:ascii="Verdana" w:hAnsi="Verdana" w:cs="Verdana"/>
          <w:b/>
          <w:szCs w:val="20"/>
        </w:rPr>
        <w:t>OOP concepts</w:t>
      </w:r>
    </w:p>
    <w:p w14:paraId="617F4275" w14:textId="4934E094" w:rsidR="00C93A81" w:rsidRPr="00B6454B" w:rsidRDefault="008911E4" w:rsidP="00C93A81">
      <w:pPr>
        <w:widowControl w:val="0"/>
        <w:numPr>
          <w:ilvl w:val="0"/>
          <w:numId w:val="34"/>
        </w:numPr>
        <w:tabs>
          <w:tab w:val="left" w:pos="360"/>
          <w:tab w:val="left" w:pos="450"/>
        </w:tabs>
        <w:suppressAutoHyphens/>
        <w:autoSpaceDE w:val="0"/>
        <w:spacing w:line="360" w:lineRule="auto"/>
        <w:ind w:hanging="450"/>
        <w:rPr>
          <w:rStyle w:val="Book"/>
          <w:rFonts w:ascii="Verdana" w:hAnsi="Verdana" w:cs="Verdana"/>
          <w:szCs w:val="20"/>
        </w:rPr>
      </w:pPr>
      <w:r>
        <w:rPr>
          <w:rStyle w:val="Book"/>
          <w:rFonts w:ascii="Verdana" w:hAnsi="Verdana" w:cs="Verdana"/>
          <w:szCs w:val="20"/>
        </w:rPr>
        <w:t xml:space="preserve"> </w:t>
      </w:r>
      <w:r w:rsidR="00C93A81" w:rsidRPr="00B6454B">
        <w:rPr>
          <w:rStyle w:val="Book"/>
          <w:rFonts w:ascii="Verdana" w:hAnsi="Verdana" w:cs="Verdana"/>
          <w:szCs w:val="20"/>
        </w:rPr>
        <w:t>Quick learner and Proven ability to handle multiple tasks</w:t>
      </w:r>
    </w:p>
    <w:p w14:paraId="6A256F4C" w14:textId="77777777" w:rsidR="00C93A81" w:rsidRPr="00B6454B" w:rsidRDefault="00C93A81" w:rsidP="00C93A81">
      <w:pPr>
        <w:widowControl w:val="0"/>
        <w:numPr>
          <w:ilvl w:val="0"/>
          <w:numId w:val="34"/>
        </w:numPr>
        <w:tabs>
          <w:tab w:val="left" w:pos="360"/>
          <w:tab w:val="left" w:pos="450"/>
        </w:tabs>
        <w:suppressAutoHyphens/>
        <w:autoSpaceDE w:val="0"/>
        <w:spacing w:line="360" w:lineRule="auto"/>
        <w:ind w:hanging="450"/>
        <w:rPr>
          <w:rStyle w:val="Book"/>
          <w:rFonts w:ascii="Verdana" w:hAnsi="Verdana" w:cs="Verdana"/>
          <w:szCs w:val="20"/>
        </w:rPr>
      </w:pPr>
      <w:r w:rsidRPr="00B6454B">
        <w:rPr>
          <w:rStyle w:val="Book"/>
          <w:rFonts w:ascii="Verdana" w:hAnsi="Verdana" w:cs="Verdana"/>
          <w:szCs w:val="20"/>
        </w:rPr>
        <w:t xml:space="preserve"> Excellent logical and analytical abilities for understanding and developing system workflow</w:t>
      </w:r>
    </w:p>
    <w:p w14:paraId="392BACEC" w14:textId="2F04B178" w:rsidR="00C93A81" w:rsidRDefault="00C93A81" w:rsidP="00C93A81">
      <w:pPr>
        <w:widowControl w:val="0"/>
        <w:numPr>
          <w:ilvl w:val="0"/>
          <w:numId w:val="34"/>
        </w:numPr>
        <w:tabs>
          <w:tab w:val="left" w:pos="360"/>
          <w:tab w:val="left" w:pos="450"/>
        </w:tabs>
        <w:suppressAutoHyphens/>
        <w:autoSpaceDE w:val="0"/>
        <w:spacing w:line="360" w:lineRule="auto"/>
        <w:ind w:hanging="450"/>
        <w:rPr>
          <w:rStyle w:val="Book"/>
          <w:rFonts w:ascii="Verdana" w:hAnsi="Verdana" w:cs="Verdana"/>
          <w:szCs w:val="20"/>
        </w:rPr>
      </w:pPr>
      <w:r w:rsidRPr="00B6454B">
        <w:rPr>
          <w:rStyle w:val="Book"/>
          <w:rFonts w:ascii="Verdana" w:hAnsi="Verdana" w:cs="Verdana"/>
          <w:szCs w:val="20"/>
        </w:rPr>
        <w:t xml:space="preserve"> Good Interaction with the client</w:t>
      </w:r>
      <w:r w:rsidR="00F43D25">
        <w:rPr>
          <w:rStyle w:val="Book"/>
          <w:rFonts w:ascii="Verdana" w:hAnsi="Verdana" w:cs="Verdana"/>
          <w:szCs w:val="20"/>
        </w:rPr>
        <w:t>s</w:t>
      </w:r>
    </w:p>
    <w:p w14:paraId="62190642" w14:textId="75F8BAA2" w:rsidR="00D57D2D" w:rsidRPr="006A6EE6" w:rsidRDefault="00D57D2D" w:rsidP="00C93A81">
      <w:pPr>
        <w:widowControl w:val="0"/>
        <w:numPr>
          <w:ilvl w:val="0"/>
          <w:numId w:val="34"/>
        </w:numPr>
        <w:tabs>
          <w:tab w:val="left" w:pos="360"/>
          <w:tab w:val="left" w:pos="450"/>
        </w:tabs>
        <w:suppressAutoHyphens/>
        <w:autoSpaceDE w:val="0"/>
        <w:spacing w:line="360" w:lineRule="auto"/>
        <w:ind w:hanging="450"/>
        <w:rPr>
          <w:rFonts w:ascii="Verdana" w:hAnsi="Verdana" w:cs="Verdana"/>
          <w:sz w:val="20"/>
          <w:szCs w:val="20"/>
          <w:lang w:val="en-GB"/>
        </w:rPr>
      </w:pPr>
      <w:r>
        <w:rPr>
          <w:rFonts w:ascii="Verdana" w:hAnsi="Verdana" w:cs="Arial"/>
          <w:bCs/>
          <w:sz w:val="20"/>
          <w:szCs w:val="20"/>
        </w:rPr>
        <w:t xml:space="preserve"> </w:t>
      </w:r>
      <w:r w:rsidRPr="00D57D2D">
        <w:rPr>
          <w:rFonts w:ascii="Verdana" w:hAnsi="Verdana" w:cs="Arial"/>
          <w:bCs/>
          <w:sz w:val="20"/>
          <w:szCs w:val="20"/>
        </w:rPr>
        <w:t>Experience in designing and executing functional test cases/scripts</w:t>
      </w:r>
    </w:p>
    <w:p w14:paraId="621CCC64" w14:textId="28D2FD84" w:rsidR="006A6EE6" w:rsidRPr="006A6EE6" w:rsidRDefault="006A6EE6" w:rsidP="00C93A81">
      <w:pPr>
        <w:widowControl w:val="0"/>
        <w:numPr>
          <w:ilvl w:val="0"/>
          <w:numId w:val="34"/>
        </w:numPr>
        <w:tabs>
          <w:tab w:val="left" w:pos="360"/>
          <w:tab w:val="left" w:pos="450"/>
        </w:tabs>
        <w:suppressAutoHyphens/>
        <w:autoSpaceDE w:val="0"/>
        <w:spacing w:line="360" w:lineRule="auto"/>
        <w:ind w:hanging="450"/>
        <w:rPr>
          <w:rFonts w:ascii="Verdana" w:hAnsi="Verdana" w:cs="Verdana"/>
          <w:sz w:val="20"/>
          <w:szCs w:val="20"/>
          <w:lang w:val="en-GB"/>
        </w:rPr>
      </w:pPr>
      <w:r>
        <w:rPr>
          <w:rFonts w:ascii="Verdana" w:hAnsi="Verdana" w:cs="Arial"/>
          <w:bCs/>
          <w:sz w:val="20"/>
          <w:szCs w:val="20"/>
        </w:rPr>
        <w:t xml:space="preserve"> Knowledge in scrum methodology</w:t>
      </w:r>
    </w:p>
    <w:p w14:paraId="007745CA" w14:textId="77777777" w:rsidR="008F75AD" w:rsidRPr="00B6454B" w:rsidRDefault="008F75AD" w:rsidP="008F75AD">
      <w:pPr>
        <w:pStyle w:val="ListParagraph"/>
        <w:spacing w:before="120" w:line="276" w:lineRule="auto"/>
        <w:contextualSpacing/>
        <w:jc w:val="both"/>
        <w:rPr>
          <w:rFonts w:ascii="Verdana" w:hAnsi="Verdana" w:cs="Arial"/>
          <w:sz w:val="20"/>
          <w:szCs w:val="20"/>
          <w:lang w:val="en-IN"/>
        </w:rPr>
      </w:pPr>
    </w:p>
    <w:tbl>
      <w:tblPr>
        <w:tblW w:w="10170" w:type="dxa"/>
        <w:tblLayout w:type="fixed"/>
        <w:tblLook w:val="0000" w:firstRow="0" w:lastRow="0" w:firstColumn="0" w:lastColumn="0" w:noHBand="0" w:noVBand="0"/>
      </w:tblPr>
      <w:tblGrid>
        <w:gridCol w:w="10170"/>
      </w:tblGrid>
      <w:tr w:rsidR="008F75AD" w:rsidRPr="00B6454B" w14:paraId="42D0DBD8" w14:textId="77777777" w:rsidTr="00BF1719">
        <w:trPr>
          <w:cantSplit/>
          <w:trHeight w:val="506"/>
        </w:trPr>
        <w:tc>
          <w:tcPr>
            <w:tcW w:w="10170" w:type="dxa"/>
            <w:shd w:val="clear" w:color="auto" w:fill="C6D9F1"/>
          </w:tcPr>
          <w:p w14:paraId="7ABD14B8" w14:textId="73CDF8A9" w:rsidR="008F75AD" w:rsidRPr="00B6454B" w:rsidRDefault="008F75AD" w:rsidP="007623F7">
            <w:pPr>
              <w:pStyle w:val="Cog-H3a"/>
              <w:jc w:val="both"/>
              <w:rPr>
                <w:rFonts w:ascii="Verdana" w:hAnsi="Verdana" w:cs="Arial"/>
                <w:color w:val="000000"/>
                <w:sz w:val="20"/>
                <w:lang w:val="en-IN"/>
              </w:rPr>
            </w:pPr>
            <w:r w:rsidRPr="00B6454B">
              <w:rPr>
                <w:rFonts w:ascii="Verdana" w:hAnsi="Verdana" w:cs="Arial"/>
                <w:color w:val="000000"/>
                <w:sz w:val="20"/>
                <w:lang w:val="en-IN"/>
              </w:rPr>
              <w:t>Professional Background:</w:t>
            </w:r>
          </w:p>
        </w:tc>
      </w:tr>
    </w:tbl>
    <w:p w14:paraId="2A96BC56" w14:textId="77777777" w:rsidR="008F75AD" w:rsidRPr="00B6454B" w:rsidRDefault="008F75AD" w:rsidP="008F75AD">
      <w:pPr>
        <w:suppressAutoHyphens/>
        <w:spacing w:after="120" w:line="360" w:lineRule="auto"/>
        <w:ind w:left="720"/>
        <w:rPr>
          <w:rStyle w:val="Book"/>
          <w:rFonts w:ascii="Verdana" w:hAnsi="Verdana" w:cs="Verdana"/>
          <w:szCs w:val="20"/>
        </w:rPr>
      </w:pPr>
    </w:p>
    <w:p w14:paraId="5B7219A6" w14:textId="421578F5" w:rsidR="007F0321" w:rsidRPr="008911E4" w:rsidRDefault="00A72EFF" w:rsidP="00EF45A4">
      <w:pPr>
        <w:numPr>
          <w:ilvl w:val="0"/>
          <w:numId w:val="35"/>
        </w:numPr>
        <w:suppressAutoHyphens/>
        <w:spacing w:after="120" w:line="360" w:lineRule="auto"/>
        <w:ind w:left="720" w:hanging="450"/>
        <w:rPr>
          <w:rStyle w:val="Book"/>
          <w:rFonts w:ascii="Verdana" w:hAnsi="Verdana" w:cs="Verdana"/>
          <w:szCs w:val="20"/>
        </w:rPr>
      </w:pPr>
      <w:r w:rsidRPr="008911E4">
        <w:rPr>
          <w:rStyle w:val="Book"/>
          <w:rFonts w:ascii="Verdana" w:hAnsi="Verdana" w:cs="Verdana"/>
          <w:szCs w:val="20"/>
        </w:rPr>
        <w:t xml:space="preserve">Working as </w:t>
      </w:r>
      <w:r w:rsidR="00AF6658" w:rsidRPr="00520C88">
        <w:rPr>
          <w:rStyle w:val="Book"/>
          <w:rFonts w:ascii="Verdana" w:hAnsi="Verdana" w:cs="Verdana"/>
          <w:b/>
          <w:bCs/>
          <w:szCs w:val="20"/>
        </w:rPr>
        <w:t xml:space="preserve">Associate </w:t>
      </w:r>
      <w:r w:rsidR="00604F50" w:rsidRPr="00520C88">
        <w:rPr>
          <w:rStyle w:val="Book"/>
          <w:rFonts w:ascii="Verdana" w:hAnsi="Verdana" w:cs="Verdana"/>
          <w:b/>
          <w:bCs/>
          <w:szCs w:val="20"/>
        </w:rPr>
        <w:t>Automation</w:t>
      </w:r>
      <w:r w:rsidR="00AF6658" w:rsidRPr="00520C88">
        <w:rPr>
          <w:rStyle w:val="Book"/>
          <w:rFonts w:ascii="Verdana" w:hAnsi="Verdana" w:cs="Verdana"/>
          <w:b/>
          <w:bCs/>
          <w:szCs w:val="20"/>
        </w:rPr>
        <w:t xml:space="preserve"> </w:t>
      </w:r>
      <w:r w:rsidR="00131708" w:rsidRPr="00520C88">
        <w:rPr>
          <w:rStyle w:val="Book"/>
          <w:rFonts w:ascii="Verdana" w:hAnsi="Verdana" w:cs="Verdana"/>
          <w:b/>
          <w:bCs/>
          <w:szCs w:val="20"/>
        </w:rPr>
        <w:t>Developer/</w:t>
      </w:r>
      <w:r w:rsidR="00AF6658" w:rsidRPr="00520C88">
        <w:rPr>
          <w:rStyle w:val="Book"/>
          <w:rFonts w:ascii="Verdana" w:hAnsi="Verdana" w:cs="Verdana"/>
          <w:b/>
          <w:bCs/>
          <w:szCs w:val="20"/>
        </w:rPr>
        <w:t>Tester</w:t>
      </w:r>
      <w:r w:rsidR="00AF6658" w:rsidRPr="008911E4">
        <w:rPr>
          <w:rStyle w:val="Book"/>
          <w:rFonts w:ascii="Verdana" w:hAnsi="Verdana" w:cs="Verdana"/>
          <w:szCs w:val="20"/>
        </w:rPr>
        <w:t xml:space="preserve"> with </w:t>
      </w:r>
      <w:r w:rsidR="00AF6658" w:rsidRPr="00520C88">
        <w:rPr>
          <w:rStyle w:val="Book"/>
          <w:rFonts w:ascii="Verdana" w:hAnsi="Verdana" w:cs="Verdana"/>
          <w:b/>
          <w:bCs/>
          <w:szCs w:val="20"/>
        </w:rPr>
        <w:t xml:space="preserve">Sutherland </w:t>
      </w:r>
      <w:r w:rsidR="008911E4" w:rsidRPr="00520C88">
        <w:rPr>
          <w:rStyle w:val="Book"/>
          <w:rFonts w:ascii="Verdana" w:hAnsi="Verdana" w:cs="Verdana"/>
          <w:b/>
          <w:bCs/>
          <w:szCs w:val="20"/>
        </w:rPr>
        <w:t>Healthcare Solutions</w:t>
      </w:r>
      <w:r w:rsidR="00AF6658" w:rsidRPr="00520C88">
        <w:rPr>
          <w:rStyle w:val="Book"/>
          <w:rFonts w:ascii="Verdana" w:hAnsi="Verdana" w:cs="Verdana"/>
          <w:b/>
          <w:bCs/>
          <w:szCs w:val="20"/>
        </w:rPr>
        <w:t xml:space="preserve"> </w:t>
      </w:r>
      <w:r w:rsidR="008911E4" w:rsidRPr="00520C88">
        <w:rPr>
          <w:rStyle w:val="Book"/>
          <w:rFonts w:ascii="Verdana" w:hAnsi="Verdana" w:cs="Verdana"/>
          <w:b/>
          <w:bCs/>
          <w:szCs w:val="20"/>
        </w:rPr>
        <w:t xml:space="preserve">private </w:t>
      </w:r>
      <w:r w:rsidR="00AF6658" w:rsidRPr="00520C88">
        <w:rPr>
          <w:rStyle w:val="Book"/>
          <w:rFonts w:ascii="Verdana" w:hAnsi="Verdana" w:cs="Verdana"/>
          <w:b/>
          <w:bCs/>
          <w:szCs w:val="20"/>
        </w:rPr>
        <w:t>LTD</w:t>
      </w:r>
      <w:r w:rsidR="008911E4" w:rsidRPr="008911E4">
        <w:rPr>
          <w:rStyle w:val="Book"/>
          <w:rFonts w:ascii="Verdana" w:hAnsi="Verdana" w:cs="Verdana"/>
          <w:szCs w:val="20"/>
        </w:rPr>
        <w:t>,</w:t>
      </w:r>
      <w:r w:rsidR="007F0321" w:rsidRPr="008911E4">
        <w:rPr>
          <w:rStyle w:val="Book"/>
          <w:rFonts w:ascii="Verdana" w:hAnsi="Verdana" w:cs="Verdana"/>
          <w:szCs w:val="20"/>
        </w:rPr>
        <w:t>from 18</w:t>
      </w:r>
      <w:r w:rsidR="007F0321" w:rsidRPr="008911E4">
        <w:rPr>
          <w:rStyle w:val="Book"/>
          <w:rFonts w:ascii="Verdana" w:hAnsi="Verdana" w:cs="Verdana"/>
          <w:szCs w:val="20"/>
          <w:vertAlign w:val="superscript"/>
        </w:rPr>
        <w:t>th</w:t>
      </w:r>
      <w:r w:rsidR="007F0321" w:rsidRPr="008911E4">
        <w:rPr>
          <w:rStyle w:val="Book"/>
          <w:rFonts w:ascii="Verdana" w:hAnsi="Verdana" w:cs="Verdana"/>
          <w:szCs w:val="20"/>
        </w:rPr>
        <w:t xml:space="preserve"> march 2019 to till the date</w:t>
      </w:r>
    </w:p>
    <w:p w14:paraId="3AA331CE" w14:textId="2D2604B1" w:rsidR="00C93A81" w:rsidRPr="00B6454B" w:rsidRDefault="00C93A81" w:rsidP="00C93A81">
      <w:pPr>
        <w:numPr>
          <w:ilvl w:val="0"/>
          <w:numId w:val="35"/>
        </w:numPr>
        <w:suppressAutoHyphens/>
        <w:spacing w:after="120" w:line="360" w:lineRule="auto"/>
        <w:ind w:left="720" w:hanging="450"/>
        <w:rPr>
          <w:rStyle w:val="Book"/>
          <w:rFonts w:ascii="Verdana" w:hAnsi="Verdana" w:cs="Verdana"/>
          <w:szCs w:val="20"/>
        </w:rPr>
      </w:pPr>
      <w:r w:rsidRPr="00B6454B">
        <w:rPr>
          <w:rStyle w:val="Book"/>
          <w:rFonts w:ascii="Verdana" w:hAnsi="Verdana" w:cs="Verdana"/>
          <w:szCs w:val="20"/>
        </w:rPr>
        <w:t>Work</w:t>
      </w:r>
      <w:r w:rsidR="00A72EFF" w:rsidRPr="00B6454B">
        <w:rPr>
          <w:rStyle w:val="Book"/>
          <w:rFonts w:ascii="Verdana" w:hAnsi="Verdana" w:cs="Verdana"/>
          <w:szCs w:val="20"/>
        </w:rPr>
        <w:t>ed</w:t>
      </w:r>
      <w:r w:rsidRPr="00B6454B">
        <w:rPr>
          <w:rStyle w:val="Book"/>
          <w:rFonts w:ascii="Verdana" w:hAnsi="Verdana" w:cs="Verdana"/>
          <w:szCs w:val="20"/>
        </w:rPr>
        <w:t xml:space="preserve"> as </w:t>
      </w:r>
      <w:r w:rsidR="00D163A0">
        <w:rPr>
          <w:rStyle w:val="Book"/>
          <w:rFonts w:ascii="Verdana" w:hAnsi="Verdana" w:cs="Verdana"/>
          <w:szCs w:val="20"/>
        </w:rPr>
        <w:t xml:space="preserve">Automation </w:t>
      </w:r>
      <w:r w:rsidRPr="00B6454B">
        <w:rPr>
          <w:rStyle w:val="Book"/>
          <w:rFonts w:ascii="Verdana" w:hAnsi="Verdana" w:cs="Verdana"/>
          <w:szCs w:val="20"/>
        </w:rPr>
        <w:t xml:space="preserve">Engineer with </w:t>
      </w:r>
      <w:r w:rsidRPr="00B6454B">
        <w:rPr>
          <w:rStyle w:val="Book"/>
          <w:rFonts w:ascii="Verdana" w:hAnsi="Verdana" w:cs="Verdana"/>
          <w:b/>
          <w:szCs w:val="20"/>
        </w:rPr>
        <w:t xml:space="preserve">First American India Pvt Ltd </w:t>
      </w:r>
      <w:r w:rsidRPr="00B6454B">
        <w:rPr>
          <w:rStyle w:val="Book"/>
          <w:rFonts w:ascii="Verdana" w:hAnsi="Verdana" w:cs="Verdana"/>
          <w:szCs w:val="20"/>
        </w:rPr>
        <w:t>From 20</w:t>
      </w:r>
      <w:r w:rsidRPr="00B6454B">
        <w:rPr>
          <w:rStyle w:val="Book"/>
          <w:rFonts w:ascii="Verdana" w:hAnsi="Verdana" w:cs="Verdana"/>
          <w:szCs w:val="20"/>
          <w:vertAlign w:val="superscript"/>
        </w:rPr>
        <w:t>th</w:t>
      </w:r>
      <w:r w:rsidRPr="00B6454B">
        <w:rPr>
          <w:rStyle w:val="Book"/>
          <w:rFonts w:ascii="Verdana" w:hAnsi="Verdana" w:cs="Verdana"/>
          <w:szCs w:val="20"/>
        </w:rPr>
        <w:t xml:space="preserve"> Feb 2017 to 11</w:t>
      </w:r>
      <w:r w:rsidRPr="00B6454B">
        <w:rPr>
          <w:rStyle w:val="Book"/>
          <w:rFonts w:ascii="Verdana" w:hAnsi="Verdana" w:cs="Verdana"/>
          <w:szCs w:val="20"/>
          <w:vertAlign w:val="superscript"/>
        </w:rPr>
        <w:t>th</w:t>
      </w:r>
      <w:r w:rsidRPr="00B6454B">
        <w:rPr>
          <w:rStyle w:val="Book"/>
          <w:rFonts w:ascii="Verdana" w:hAnsi="Verdana" w:cs="Verdana"/>
          <w:szCs w:val="20"/>
        </w:rPr>
        <w:t xml:space="preserve"> jan 2019</w:t>
      </w:r>
    </w:p>
    <w:p w14:paraId="21BA73EB" w14:textId="77777777" w:rsidR="00C93A81" w:rsidRPr="00B6454B" w:rsidRDefault="00C93A81" w:rsidP="00C93A81">
      <w:pPr>
        <w:numPr>
          <w:ilvl w:val="0"/>
          <w:numId w:val="35"/>
        </w:numPr>
        <w:suppressAutoHyphens/>
        <w:spacing w:after="120" w:line="360" w:lineRule="auto"/>
        <w:ind w:left="720" w:hanging="450"/>
        <w:rPr>
          <w:rStyle w:val="Book"/>
          <w:rFonts w:ascii="Verdana" w:hAnsi="Verdana" w:cs="Verdana"/>
          <w:szCs w:val="20"/>
        </w:rPr>
      </w:pPr>
      <w:r w:rsidRPr="00B6454B">
        <w:rPr>
          <w:rStyle w:val="Book"/>
          <w:rFonts w:ascii="Verdana" w:hAnsi="Verdana" w:cs="Verdana"/>
          <w:szCs w:val="20"/>
        </w:rPr>
        <w:t xml:space="preserve">Worked  as Software Engineer with </w:t>
      </w:r>
      <w:r w:rsidRPr="00B6454B">
        <w:rPr>
          <w:rStyle w:val="Book"/>
          <w:rFonts w:ascii="Verdana" w:hAnsi="Verdana" w:cs="Verdana"/>
          <w:b/>
          <w:szCs w:val="20"/>
        </w:rPr>
        <w:t>Hewlett Packard Enterprise</w:t>
      </w:r>
      <w:r w:rsidRPr="00B6454B">
        <w:rPr>
          <w:rStyle w:val="Book"/>
          <w:rFonts w:ascii="Verdana" w:hAnsi="Verdana" w:cs="Verdana"/>
          <w:szCs w:val="20"/>
        </w:rPr>
        <w:t>(Contractor) Payroll as PeopleFrame IT Ltd</w:t>
      </w:r>
      <w:r w:rsidRPr="00B6454B">
        <w:rPr>
          <w:rStyle w:val="Book"/>
          <w:rFonts w:ascii="Verdana" w:hAnsi="Verdana" w:cs="Verdana"/>
          <w:b/>
          <w:szCs w:val="20"/>
        </w:rPr>
        <w:t xml:space="preserve"> </w:t>
      </w:r>
      <w:r w:rsidRPr="00B6454B">
        <w:rPr>
          <w:rStyle w:val="Book"/>
          <w:rFonts w:ascii="Verdana" w:hAnsi="Verdana" w:cs="Verdana"/>
          <w:szCs w:val="20"/>
        </w:rPr>
        <w:t xml:space="preserve"> as a software Developer  from 18</w:t>
      </w:r>
      <w:r w:rsidRPr="00B6454B">
        <w:rPr>
          <w:rStyle w:val="Book"/>
          <w:rFonts w:ascii="Verdana" w:hAnsi="Verdana" w:cs="Verdana"/>
          <w:szCs w:val="20"/>
          <w:vertAlign w:val="superscript"/>
        </w:rPr>
        <w:t>th</w:t>
      </w:r>
      <w:r w:rsidRPr="00B6454B">
        <w:rPr>
          <w:rStyle w:val="Book"/>
          <w:rFonts w:ascii="Verdana" w:hAnsi="Verdana" w:cs="Verdana"/>
          <w:szCs w:val="20"/>
        </w:rPr>
        <w:t xml:space="preserve"> July 2016 to 30</w:t>
      </w:r>
      <w:r w:rsidRPr="00B6454B">
        <w:rPr>
          <w:rStyle w:val="Book"/>
          <w:rFonts w:ascii="Verdana" w:hAnsi="Verdana" w:cs="Verdana"/>
          <w:szCs w:val="20"/>
          <w:vertAlign w:val="superscript"/>
        </w:rPr>
        <w:t>th</w:t>
      </w:r>
      <w:r w:rsidRPr="00B6454B">
        <w:rPr>
          <w:rStyle w:val="Book"/>
          <w:rFonts w:ascii="Verdana" w:hAnsi="Verdana" w:cs="Verdana"/>
          <w:szCs w:val="20"/>
        </w:rPr>
        <w:t xml:space="preserve">  Jan 2017</w:t>
      </w:r>
    </w:p>
    <w:p w14:paraId="08FDCE2C" w14:textId="6B608510" w:rsidR="00C93A81" w:rsidRDefault="00C93A81" w:rsidP="00C93A81">
      <w:pPr>
        <w:numPr>
          <w:ilvl w:val="0"/>
          <w:numId w:val="35"/>
        </w:numPr>
        <w:suppressAutoHyphens/>
        <w:spacing w:after="120" w:line="360" w:lineRule="auto"/>
        <w:ind w:left="720" w:hanging="450"/>
        <w:rPr>
          <w:rStyle w:val="Book"/>
          <w:rFonts w:ascii="Verdana" w:hAnsi="Verdana" w:cs="Verdana"/>
          <w:szCs w:val="20"/>
        </w:rPr>
      </w:pPr>
      <w:r w:rsidRPr="00B6454B">
        <w:rPr>
          <w:rStyle w:val="Book"/>
          <w:rFonts w:ascii="Verdana" w:hAnsi="Verdana" w:cs="Verdana"/>
          <w:szCs w:val="20"/>
        </w:rPr>
        <w:t xml:space="preserve">Worked as an Application Developer with </w:t>
      </w:r>
      <w:r w:rsidRPr="00B6454B">
        <w:rPr>
          <w:rStyle w:val="Book"/>
          <w:rFonts w:ascii="Verdana" w:hAnsi="Verdana" w:cs="Verdana"/>
          <w:b/>
          <w:szCs w:val="20"/>
        </w:rPr>
        <w:t>IBM India Pvt Ltd</w:t>
      </w:r>
      <w:r w:rsidRPr="00B6454B">
        <w:rPr>
          <w:rStyle w:val="Book"/>
          <w:rFonts w:ascii="Verdana" w:hAnsi="Verdana" w:cs="Verdana"/>
          <w:szCs w:val="20"/>
        </w:rPr>
        <w:t xml:space="preserve"> </w:t>
      </w:r>
      <w:r w:rsidR="002E7367">
        <w:rPr>
          <w:rStyle w:val="Book"/>
          <w:rFonts w:ascii="Verdana" w:hAnsi="Verdana" w:cs="Verdana"/>
          <w:szCs w:val="20"/>
        </w:rPr>
        <w:t>(Contractor)</w:t>
      </w:r>
      <w:r w:rsidRPr="00B6454B">
        <w:rPr>
          <w:rStyle w:val="Book"/>
          <w:rFonts w:ascii="Verdana" w:hAnsi="Verdana" w:cs="Verdana"/>
          <w:szCs w:val="20"/>
        </w:rPr>
        <w:t>from 30</w:t>
      </w:r>
      <w:r w:rsidRPr="00B6454B">
        <w:rPr>
          <w:rStyle w:val="Book"/>
          <w:rFonts w:ascii="Verdana" w:hAnsi="Verdana" w:cs="Verdana"/>
          <w:szCs w:val="20"/>
          <w:vertAlign w:val="superscript"/>
        </w:rPr>
        <w:t>th</w:t>
      </w:r>
      <w:r w:rsidRPr="00B6454B">
        <w:rPr>
          <w:rStyle w:val="Book"/>
          <w:rFonts w:ascii="Verdana" w:hAnsi="Verdana" w:cs="Verdana"/>
          <w:szCs w:val="20"/>
        </w:rPr>
        <w:t xml:space="preserve"> June 2015 to 12</w:t>
      </w:r>
      <w:r w:rsidRPr="00B6454B">
        <w:rPr>
          <w:rStyle w:val="Book"/>
          <w:rFonts w:ascii="Verdana" w:hAnsi="Verdana" w:cs="Verdana"/>
          <w:szCs w:val="20"/>
          <w:vertAlign w:val="superscript"/>
        </w:rPr>
        <w:t>th</w:t>
      </w:r>
      <w:r w:rsidRPr="00B6454B">
        <w:rPr>
          <w:rStyle w:val="Book"/>
          <w:rFonts w:ascii="Verdana" w:hAnsi="Verdana" w:cs="Verdana"/>
          <w:szCs w:val="20"/>
        </w:rPr>
        <w:t xml:space="preserve"> Jan 2016</w:t>
      </w:r>
    </w:p>
    <w:p w14:paraId="70DDAE05" w14:textId="77777777" w:rsidR="007E5391" w:rsidRPr="00B6454B" w:rsidRDefault="007E5391" w:rsidP="007E5391">
      <w:pPr>
        <w:suppressAutoHyphens/>
        <w:spacing w:after="120" w:line="360" w:lineRule="auto"/>
        <w:ind w:left="720"/>
        <w:rPr>
          <w:rStyle w:val="Book"/>
          <w:rFonts w:ascii="Verdana" w:hAnsi="Verdana" w:cs="Verdana"/>
          <w:szCs w:val="20"/>
        </w:rPr>
      </w:pPr>
    </w:p>
    <w:p w14:paraId="0BDB329F" w14:textId="77777777" w:rsidR="00C93A81" w:rsidRPr="00B6454B" w:rsidRDefault="00C93A81" w:rsidP="00C93A81">
      <w:pPr>
        <w:numPr>
          <w:ilvl w:val="0"/>
          <w:numId w:val="35"/>
        </w:numPr>
        <w:suppressAutoHyphens/>
        <w:spacing w:after="120" w:line="360" w:lineRule="auto"/>
        <w:ind w:left="720" w:hanging="450"/>
        <w:rPr>
          <w:rFonts w:ascii="Verdana" w:hAnsi="Verdana"/>
          <w:b/>
          <w:bCs/>
          <w:color w:val="1F497D"/>
          <w:sz w:val="20"/>
          <w:szCs w:val="20"/>
        </w:rPr>
      </w:pPr>
      <w:r w:rsidRPr="00B6454B">
        <w:rPr>
          <w:rStyle w:val="Book"/>
          <w:rFonts w:ascii="Verdana" w:hAnsi="Verdana" w:cs="Verdana"/>
          <w:szCs w:val="20"/>
        </w:rPr>
        <w:t xml:space="preserve">Worked as an Application Developer </w:t>
      </w:r>
      <w:r w:rsidRPr="00B6454B">
        <w:rPr>
          <w:rStyle w:val="Book"/>
          <w:rFonts w:ascii="Verdana" w:hAnsi="Verdana" w:cs="Verdana"/>
          <w:b/>
          <w:szCs w:val="20"/>
        </w:rPr>
        <w:t>Icert Global Pvt Ltd</w:t>
      </w:r>
      <w:r w:rsidRPr="00B6454B">
        <w:rPr>
          <w:rStyle w:val="Book"/>
          <w:rFonts w:ascii="Verdana" w:hAnsi="Verdana" w:cs="Verdana"/>
          <w:szCs w:val="20"/>
        </w:rPr>
        <w:t xml:space="preserve"> from 4</w:t>
      </w:r>
      <w:r w:rsidRPr="00B6454B">
        <w:rPr>
          <w:rStyle w:val="Book"/>
          <w:rFonts w:ascii="Verdana" w:hAnsi="Verdana" w:cs="Verdana"/>
          <w:szCs w:val="20"/>
          <w:vertAlign w:val="superscript"/>
        </w:rPr>
        <w:t>th</w:t>
      </w:r>
      <w:r w:rsidRPr="00B6454B">
        <w:rPr>
          <w:rStyle w:val="Book"/>
          <w:rFonts w:ascii="Verdana" w:hAnsi="Verdana" w:cs="Verdana"/>
          <w:szCs w:val="20"/>
        </w:rPr>
        <w:t xml:space="preserve"> June 2013</w:t>
      </w:r>
      <w:r w:rsidRPr="00B6454B">
        <w:rPr>
          <w:rFonts w:ascii="Verdana" w:hAnsi="Verdana" w:cs="Verdana"/>
          <w:color w:val="000000"/>
          <w:sz w:val="20"/>
          <w:szCs w:val="20"/>
        </w:rPr>
        <w:t xml:space="preserve"> to</w:t>
      </w:r>
    </w:p>
    <w:p w14:paraId="3D3A43FD" w14:textId="21E37B84" w:rsidR="00604F50" w:rsidRPr="00B6454B" w:rsidRDefault="00C93A81" w:rsidP="0070575C">
      <w:pPr>
        <w:spacing w:after="120" w:line="360" w:lineRule="auto"/>
        <w:ind w:left="270"/>
        <w:rPr>
          <w:rFonts w:ascii="Verdana" w:hAnsi="Verdana" w:cs="Arial"/>
          <w:sz w:val="20"/>
          <w:szCs w:val="20"/>
          <w:lang w:val="en-IN"/>
        </w:rPr>
      </w:pPr>
      <w:r w:rsidRPr="00B6454B">
        <w:rPr>
          <w:rFonts w:ascii="Verdana" w:hAnsi="Verdana" w:cs="Verdana"/>
          <w:color w:val="000000"/>
          <w:sz w:val="20"/>
          <w:szCs w:val="20"/>
        </w:rPr>
        <w:t xml:space="preserve">       1st June 2015</w:t>
      </w:r>
      <w:bookmarkStart w:id="1" w:name="_Hlk27991126"/>
    </w:p>
    <w:tbl>
      <w:tblPr>
        <w:tblW w:w="0" w:type="auto"/>
        <w:tblLayout w:type="fixed"/>
        <w:tblLook w:val="0000" w:firstRow="0" w:lastRow="0" w:firstColumn="0" w:lastColumn="0" w:noHBand="0" w:noVBand="0"/>
      </w:tblPr>
      <w:tblGrid>
        <w:gridCol w:w="9890"/>
      </w:tblGrid>
      <w:tr w:rsidR="008F75AD" w:rsidRPr="00B6454B" w14:paraId="03569228" w14:textId="77777777" w:rsidTr="0070575C">
        <w:trPr>
          <w:cantSplit/>
          <w:trHeight w:val="342"/>
        </w:trPr>
        <w:tc>
          <w:tcPr>
            <w:tcW w:w="9890" w:type="dxa"/>
            <w:shd w:val="clear" w:color="auto" w:fill="C6D9F1"/>
          </w:tcPr>
          <w:p w14:paraId="0C466327" w14:textId="6F0C13EA" w:rsidR="008F75AD" w:rsidRPr="00B6454B" w:rsidRDefault="008F75AD" w:rsidP="007623F7">
            <w:pPr>
              <w:pStyle w:val="Cog-H3a"/>
              <w:jc w:val="both"/>
              <w:rPr>
                <w:rFonts w:ascii="Verdana" w:hAnsi="Verdana" w:cs="Arial"/>
                <w:color w:val="000000"/>
                <w:sz w:val="20"/>
                <w:lang w:val="en-IN"/>
              </w:rPr>
            </w:pPr>
            <w:r w:rsidRPr="00B6454B">
              <w:rPr>
                <w:rFonts w:ascii="Verdana" w:hAnsi="Verdana" w:cs="Arial"/>
                <w:color w:val="000000"/>
                <w:sz w:val="20"/>
                <w:lang w:val="en-IN"/>
              </w:rPr>
              <w:t>Educational Profile:</w:t>
            </w:r>
          </w:p>
        </w:tc>
      </w:tr>
    </w:tbl>
    <w:p w14:paraId="1807449B" w14:textId="77777777" w:rsidR="00C93A81" w:rsidRPr="00B6454B" w:rsidRDefault="00C93A81" w:rsidP="00C93A81">
      <w:pPr>
        <w:pStyle w:val="ListParagraph"/>
        <w:numPr>
          <w:ilvl w:val="0"/>
          <w:numId w:val="36"/>
        </w:numPr>
        <w:suppressAutoHyphens/>
        <w:spacing w:before="280" w:after="240"/>
        <w:ind w:right="170"/>
        <w:rPr>
          <w:rFonts w:ascii="Verdana" w:hAnsi="Verdana" w:cs="Verdana"/>
          <w:color w:val="000000"/>
          <w:sz w:val="20"/>
          <w:szCs w:val="20"/>
        </w:rPr>
      </w:pPr>
      <w:r w:rsidRPr="00B6454B">
        <w:rPr>
          <w:rFonts w:ascii="Verdana" w:hAnsi="Verdana" w:cs="Verdana"/>
          <w:color w:val="000000"/>
          <w:sz w:val="20"/>
          <w:szCs w:val="20"/>
        </w:rPr>
        <w:t>MCA From AATM Under PTU ,Bangalore</w:t>
      </w:r>
    </w:p>
    <w:p w14:paraId="69DFB08B" w14:textId="77777777" w:rsidR="00C93A81" w:rsidRPr="00B6454B" w:rsidRDefault="00C93A81" w:rsidP="00C93A81">
      <w:pPr>
        <w:pStyle w:val="ListParagraph"/>
        <w:numPr>
          <w:ilvl w:val="0"/>
          <w:numId w:val="36"/>
        </w:numPr>
        <w:suppressAutoHyphens/>
        <w:spacing w:after="240"/>
        <w:ind w:right="170"/>
        <w:rPr>
          <w:rFonts w:ascii="Verdana" w:hAnsi="Verdana" w:cs="Verdana"/>
          <w:color w:val="000000"/>
          <w:sz w:val="20"/>
          <w:szCs w:val="20"/>
        </w:rPr>
      </w:pPr>
      <w:r w:rsidRPr="00B6454B">
        <w:rPr>
          <w:rFonts w:ascii="Verdana" w:hAnsi="Verdana" w:cs="Verdana"/>
          <w:color w:val="000000"/>
          <w:sz w:val="20"/>
          <w:szCs w:val="20"/>
        </w:rPr>
        <w:t>B.Com From DB College Shasthamcottah,Under Kerala University</w:t>
      </w:r>
    </w:p>
    <w:p w14:paraId="4584B437" w14:textId="77777777" w:rsidR="00C93A81" w:rsidRPr="00B6454B" w:rsidRDefault="00C93A81" w:rsidP="00C93A81">
      <w:pPr>
        <w:pStyle w:val="ListParagraph"/>
        <w:numPr>
          <w:ilvl w:val="0"/>
          <w:numId w:val="36"/>
        </w:numPr>
        <w:suppressAutoHyphens/>
        <w:spacing w:after="240"/>
        <w:ind w:right="170"/>
        <w:rPr>
          <w:rFonts w:ascii="Verdana" w:hAnsi="Verdana" w:cs="Verdana"/>
          <w:color w:val="000000"/>
          <w:sz w:val="20"/>
          <w:szCs w:val="20"/>
        </w:rPr>
      </w:pPr>
      <w:r w:rsidRPr="00B6454B">
        <w:rPr>
          <w:rFonts w:ascii="Verdana" w:hAnsi="Verdana" w:cs="Verdana"/>
          <w:color w:val="000000"/>
          <w:sz w:val="20"/>
          <w:szCs w:val="20"/>
        </w:rPr>
        <w:t>Plus-Two From Govt GHSS Sankaramangalam under Board of HSE Kerala</w:t>
      </w:r>
    </w:p>
    <w:p w14:paraId="0F027527" w14:textId="77777777" w:rsidR="00C93A81" w:rsidRPr="00B6454B" w:rsidRDefault="00C93A81" w:rsidP="00C93A81">
      <w:pPr>
        <w:pStyle w:val="BodyText3"/>
        <w:numPr>
          <w:ilvl w:val="0"/>
          <w:numId w:val="36"/>
        </w:numPr>
        <w:suppressAutoHyphens/>
        <w:spacing w:after="240"/>
        <w:ind w:right="170"/>
        <w:jc w:val="both"/>
        <w:rPr>
          <w:rFonts w:ascii="Verdana" w:hAnsi="Verdana" w:cs="Verdana"/>
          <w:sz w:val="20"/>
          <w:szCs w:val="20"/>
        </w:rPr>
      </w:pPr>
      <w:r w:rsidRPr="00B6454B">
        <w:rPr>
          <w:rFonts w:ascii="Verdana" w:hAnsi="Verdana" w:cs="Verdana"/>
          <w:color w:val="000000"/>
          <w:sz w:val="20"/>
          <w:szCs w:val="20"/>
        </w:rPr>
        <w:t>SSLC From GHSS Under Public Examination Board</w:t>
      </w:r>
    </w:p>
    <w:p w14:paraId="7BA9EBB7" w14:textId="77777777" w:rsidR="00746B81" w:rsidRPr="00B6454B" w:rsidRDefault="00746B81" w:rsidP="00746B81">
      <w:pPr>
        <w:spacing w:after="120"/>
        <w:ind w:firstLine="720"/>
        <w:rPr>
          <w:rFonts w:ascii="Verdana" w:hAnsi="Verdana" w:cs="Verdana"/>
          <w:b/>
          <w:bCs/>
          <w:color w:val="1F497D"/>
          <w:sz w:val="20"/>
          <w:szCs w:val="20"/>
          <w:u w:val="single"/>
        </w:rPr>
      </w:pPr>
    </w:p>
    <w:tbl>
      <w:tblPr>
        <w:tblW w:w="10113" w:type="dxa"/>
        <w:shd w:val="clear" w:color="auto" w:fill="C6D9F1"/>
        <w:tblLook w:val="04A0" w:firstRow="1" w:lastRow="0" w:firstColumn="1" w:lastColumn="0" w:noHBand="0" w:noVBand="1"/>
      </w:tblPr>
      <w:tblGrid>
        <w:gridCol w:w="10113"/>
      </w:tblGrid>
      <w:tr w:rsidR="00746B81" w:rsidRPr="00B6454B" w14:paraId="59B83F75" w14:textId="77777777" w:rsidTr="007623F7">
        <w:trPr>
          <w:trHeight w:val="281"/>
        </w:trPr>
        <w:tc>
          <w:tcPr>
            <w:tcW w:w="10113" w:type="dxa"/>
            <w:shd w:val="clear" w:color="auto" w:fill="C6D9F1"/>
          </w:tcPr>
          <w:p w14:paraId="40C4D1FA" w14:textId="16BC3BF7" w:rsidR="00746B81" w:rsidRPr="00B6454B" w:rsidRDefault="00746B81" w:rsidP="007623F7">
            <w:pPr>
              <w:rPr>
                <w:rFonts w:ascii="Verdana" w:hAnsi="Verdana"/>
                <w:b/>
                <w:bCs/>
                <w:sz w:val="20"/>
                <w:szCs w:val="20"/>
                <w:lang w:val="en-IN"/>
              </w:rPr>
            </w:pPr>
            <w:r w:rsidRPr="00B6454B">
              <w:rPr>
                <w:rFonts w:ascii="Verdana" w:hAnsi="Verdana"/>
                <w:b/>
                <w:bCs/>
                <w:sz w:val="20"/>
                <w:szCs w:val="20"/>
                <w:lang w:val="en-IN"/>
              </w:rPr>
              <w:t>Technical Skills:</w:t>
            </w:r>
          </w:p>
        </w:tc>
      </w:tr>
    </w:tbl>
    <w:p w14:paraId="64C58BBE" w14:textId="565260F4" w:rsidR="00C93A81" w:rsidRPr="00B6454B" w:rsidRDefault="00C93A81" w:rsidP="00C93A81">
      <w:pPr>
        <w:spacing w:after="120"/>
        <w:ind w:left="2160" w:hanging="1440"/>
        <w:rPr>
          <w:rStyle w:val="Book"/>
          <w:rFonts w:ascii="Verdana" w:hAnsi="Verdana" w:cs="Verdana"/>
          <w:szCs w:val="20"/>
        </w:rPr>
      </w:pPr>
      <w:r w:rsidRPr="00B6454B">
        <w:rPr>
          <w:rStyle w:val="Book"/>
          <w:rFonts w:ascii="Verdana" w:hAnsi="Verdana" w:cs="Verdana"/>
          <w:szCs w:val="20"/>
        </w:rPr>
        <w:t xml:space="preserve">.Net Technology </w:t>
      </w:r>
      <w:r w:rsidRPr="00B6454B">
        <w:rPr>
          <w:rStyle w:val="Book"/>
          <w:rFonts w:ascii="Verdana" w:hAnsi="Verdana" w:cs="Verdana"/>
          <w:szCs w:val="20"/>
        </w:rPr>
        <w:tab/>
        <w:t>:   C#. Net</w:t>
      </w:r>
    </w:p>
    <w:p w14:paraId="098EF203" w14:textId="788A7550" w:rsidR="00C93A81" w:rsidRPr="00B6454B" w:rsidRDefault="00C93A81" w:rsidP="00C93A81">
      <w:pPr>
        <w:spacing w:after="120"/>
        <w:ind w:left="2160" w:hanging="1440"/>
        <w:rPr>
          <w:rStyle w:val="Book"/>
          <w:rFonts w:ascii="Verdana" w:hAnsi="Verdana" w:cs="Verdana"/>
          <w:szCs w:val="20"/>
        </w:rPr>
      </w:pPr>
      <w:r w:rsidRPr="00B6454B">
        <w:rPr>
          <w:rStyle w:val="Book"/>
          <w:rFonts w:ascii="Verdana" w:hAnsi="Verdana" w:cs="Verdana"/>
          <w:szCs w:val="20"/>
        </w:rPr>
        <w:t>Environment</w:t>
      </w:r>
      <w:r w:rsidRPr="00B6454B">
        <w:rPr>
          <w:rStyle w:val="Book"/>
          <w:rFonts w:ascii="Verdana" w:hAnsi="Verdana" w:cs="Verdana"/>
          <w:szCs w:val="20"/>
        </w:rPr>
        <w:tab/>
      </w:r>
      <w:r w:rsidRPr="00B6454B">
        <w:rPr>
          <w:rStyle w:val="Book"/>
          <w:rFonts w:ascii="Verdana" w:hAnsi="Verdana" w:cs="Verdana"/>
          <w:szCs w:val="20"/>
        </w:rPr>
        <w:tab/>
        <w:t>:   .Net Framework 3.5, 4.0,4.5</w:t>
      </w:r>
      <w:r w:rsidR="006D2245">
        <w:rPr>
          <w:rStyle w:val="Book"/>
          <w:rFonts w:ascii="Verdana" w:hAnsi="Verdana" w:cs="Verdana"/>
          <w:szCs w:val="20"/>
        </w:rPr>
        <w:t>,4.6.2</w:t>
      </w:r>
    </w:p>
    <w:p w14:paraId="4BE7057A" w14:textId="77777777" w:rsidR="00C93A81" w:rsidRPr="00B6454B" w:rsidRDefault="00C93A81" w:rsidP="00C93A81">
      <w:pPr>
        <w:spacing w:after="120"/>
        <w:ind w:firstLine="720"/>
        <w:rPr>
          <w:rStyle w:val="Book"/>
          <w:rFonts w:ascii="Verdana" w:hAnsi="Verdana" w:cs="Verdana"/>
          <w:szCs w:val="20"/>
        </w:rPr>
      </w:pPr>
      <w:r w:rsidRPr="00B6454B">
        <w:rPr>
          <w:rStyle w:val="Book"/>
          <w:rFonts w:ascii="Verdana" w:hAnsi="Verdana" w:cs="Verdana"/>
          <w:szCs w:val="20"/>
        </w:rPr>
        <w:t>Operating Systems</w:t>
      </w:r>
      <w:r w:rsidRPr="00B6454B">
        <w:rPr>
          <w:rStyle w:val="Book"/>
          <w:rFonts w:ascii="Verdana" w:hAnsi="Verdana" w:cs="Verdana"/>
          <w:szCs w:val="20"/>
        </w:rPr>
        <w:tab/>
        <w:t>:   Windows Variants.</w:t>
      </w:r>
    </w:p>
    <w:p w14:paraId="6206787F" w14:textId="7EAB1C47" w:rsidR="00C93A81" w:rsidRDefault="00C93A81" w:rsidP="00746B81">
      <w:pPr>
        <w:spacing w:after="120"/>
        <w:ind w:firstLine="720"/>
        <w:rPr>
          <w:rStyle w:val="Book"/>
          <w:rFonts w:ascii="Verdana" w:hAnsi="Verdana" w:cs="Verdana"/>
          <w:szCs w:val="20"/>
        </w:rPr>
      </w:pPr>
      <w:r w:rsidRPr="00B6454B">
        <w:rPr>
          <w:rStyle w:val="Book"/>
          <w:rFonts w:ascii="Verdana" w:hAnsi="Verdana" w:cs="Verdana"/>
          <w:szCs w:val="20"/>
        </w:rPr>
        <w:t>Data base</w:t>
      </w:r>
      <w:r w:rsidRPr="00B6454B">
        <w:rPr>
          <w:rStyle w:val="Book"/>
          <w:rFonts w:ascii="Verdana" w:hAnsi="Verdana" w:cs="Verdana"/>
          <w:szCs w:val="20"/>
        </w:rPr>
        <w:tab/>
      </w:r>
      <w:r w:rsidRPr="00B6454B">
        <w:rPr>
          <w:rStyle w:val="Book"/>
          <w:rFonts w:ascii="Verdana" w:hAnsi="Verdana" w:cs="Verdana"/>
          <w:szCs w:val="20"/>
        </w:rPr>
        <w:tab/>
        <w:t>:   MS SQL Server-2012, 2015</w:t>
      </w:r>
      <w:bookmarkStart w:id="2" w:name="Subject0"/>
      <w:bookmarkEnd w:id="2"/>
    </w:p>
    <w:p w14:paraId="0568BE64" w14:textId="77777777" w:rsidR="00102F7D" w:rsidRPr="00B6454B" w:rsidRDefault="00102F7D" w:rsidP="00746B81">
      <w:pPr>
        <w:spacing w:after="120"/>
        <w:ind w:firstLine="720"/>
        <w:rPr>
          <w:rFonts w:ascii="Verdana" w:hAnsi="Verdana" w:cs="Verdana"/>
          <w:b/>
          <w:bCs/>
          <w:color w:val="1F497D"/>
          <w:sz w:val="20"/>
          <w:szCs w:val="20"/>
          <w:u w:val="single"/>
        </w:rPr>
      </w:pPr>
    </w:p>
    <w:tbl>
      <w:tblPr>
        <w:tblW w:w="10113" w:type="dxa"/>
        <w:shd w:val="clear" w:color="auto" w:fill="C6D9F1"/>
        <w:tblLook w:val="04A0" w:firstRow="1" w:lastRow="0" w:firstColumn="1" w:lastColumn="0" w:noHBand="0" w:noVBand="1"/>
      </w:tblPr>
      <w:tblGrid>
        <w:gridCol w:w="10113"/>
      </w:tblGrid>
      <w:tr w:rsidR="00746B81" w:rsidRPr="00B6454B" w14:paraId="0FBC666E" w14:textId="77777777" w:rsidTr="007623F7">
        <w:trPr>
          <w:trHeight w:val="281"/>
        </w:trPr>
        <w:tc>
          <w:tcPr>
            <w:tcW w:w="10113" w:type="dxa"/>
            <w:shd w:val="clear" w:color="auto" w:fill="C6D9F1"/>
          </w:tcPr>
          <w:p w14:paraId="27C3706A" w14:textId="1E1C973E" w:rsidR="00746B81" w:rsidRPr="00B6454B" w:rsidRDefault="00746B81" w:rsidP="007623F7">
            <w:pPr>
              <w:rPr>
                <w:rFonts w:ascii="Verdana" w:hAnsi="Verdana"/>
                <w:b/>
                <w:bCs/>
                <w:sz w:val="20"/>
                <w:szCs w:val="20"/>
                <w:lang w:val="en-IN"/>
              </w:rPr>
            </w:pPr>
            <w:r w:rsidRPr="00B6454B">
              <w:rPr>
                <w:rFonts w:ascii="Verdana" w:hAnsi="Verdana"/>
                <w:b/>
                <w:bCs/>
                <w:sz w:val="20"/>
                <w:szCs w:val="20"/>
                <w:lang w:val="en-IN"/>
              </w:rPr>
              <w:t>Project Experience:</w:t>
            </w:r>
          </w:p>
        </w:tc>
      </w:tr>
    </w:tbl>
    <w:p w14:paraId="7767A9AE" w14:textId="77777777" w:rsidR="00BD66A4" w:rsidRPr="00B6454B" w:rsidRDefault="00BD66A4" w:rsidP="00C93A81">
      <w:pPr>
        <w:pStyle w:val="BodyText3"/>
        <w:spacing w:line="288" w:lineRule="auto"/>
        <w:rPr>
          <w:rFonts w:ascii="Verdana" w:hAnsi="Verdana" w:cs="Verdana"/>
          <w:b/>
          <w:bCs/>
          <w:color w:val="1F497D"/>
          <w:sz w:val="20"/>
          <w:szCs w:val="20"/>
        </w:rPr>
      </w:pPr>
    </w:p>
    <w:p w14:paraId="342005E1" w14:textId="346DE159" w:rsidR="00C93A81" w:rsidRPr="00B6454B" w:rsidRDefault="00C93A81" w:rsidP="00C93A81">
      <w:pPr>
        <w:rPr>
          <w:rFonts w:ascii="Verdana" w:hAnsi="Verdana" w:cs="Verdana"/>
          <w:b/>
          <w:color w:val="365F91"/>
          <w:sz w:val="20"/>
          <w:szCs w:val="20"/>
          <w:u w:val="single"/>
        </w:rPr>
      </w:pPr>
      <w:r w:rsidRPr="00B6454B">
        <w:rPr>
          <w:rFonts w:ascii="Verdana" w:hAnsi="Verdana" w:cs="Verdana"/>
          <w:b/>
          <w:color w:val="365F91"/>
          <w:sz w:val="20"/>
          <w:szCs w:val="20"/>
          <w:u w:val="single"/>
        </w:rPr>
        <w:t>Project#1:</w:t>
      </w:r>
      <w:r w:rsidRPr="00B6454B">
        <w:rPr>
          <w:rFonts w:ascii="Verdana" w:hAnsi="Verdana" w:cs="Verdana"/>
          <w:b/>
          <w:color w:val="365F91"/>
          <w:sz w:val="20"/>
          <w:szCs w:val="20"/>
        </w:rPr>
        <w:tab/>
      </w:r>
    </w:p>
    <w:p w14:paraId="7AC5B545" w14:textId="77777777" w:rsidR="00746B81" w:rsidRPr="00B6454B" w:rsidRDefault="00746B81" w:rsidP="00746B81">
      <w:pPr>
        <w:tabs>
          <w:tab w:val="left" w:pos="0"/>
          <w:tab w:val="left" w:pos="360"/>
        </w:tabs>
        <w:suppressAutoHyphens/>
        <w:autoSpaceDE w:val="0"/>
        <w:jc w:val="both"/>
        <w:rPr>
          <w:rFonts w:ascii="Verdana" w:hAnsi="Verdana" w:cs="Arial"/>
          <w:b/>
          <w:sz w:val="20"/>
          <w:szCs w:val="20"/>
        </w:rPr>
      </w:pPr>
    </w:p>
    <w:p w14:paraId="0DC80AB6" w14:textId="77777777" w:rsidR="00746B81" w:rsidRPr="00B6454B" w:rsidRDefault="00746B81" w:rsidP="00746B81">
      <w:pPr>
        <w:tabs>
          <w:tab w:val="left" w:pos="0"/>
          <w:tab w:val="left" w:pos="360"/>
        </w:tabs>
        <w:suppressAutoHyphens/>
        <w:autoSpaceDE w:val="0"/>
        <w:jc w:val="both"/>
        <w:rPr>
          <w:rFonts w:ascii="Verdana" w:hAnsi="Verdana" w:cs="Arial"/>
          <w:sz w:val="20"/>
          <w:szCs w:val="20"/>
        </w:rPr>
      </w:pPr>
      <w:r w:rsidRPr="00B6454B">
        <w:rPr>
          <w:rFonts w:ascii="Verdana" w:hAnsi="Verdana" w:cs="Arial"/>
          <w:b/>
          <w:sz w:val="20"/>
          <w:szCs w:val="20"/>
        </w:rPr>
        <w:t>Title</w:t>
      </w:r>
      <w:r w:rsidRPr="00B6454B">
        <w:rPr>
          <w:rFonts w:ascii="Verdana" w:hAnsi="Verdana" w:cs="Arial"/>
          <w:sz w:val="20"/>
          <w:szCs w:val="20"/>
        </w:rPr>
        <w:tab/>
      </w:r>
      <w:r w:rsidRPr="00B6454B">
        <w:rPr>
          <w:rFonts w:ascii="Verdana" w:hAnsi="Verdana" w:cs="Arial"/>
          <w:sz w:val="20"/>
          <w:szCs w:val="20"/>
        </w:rPr>
        <w:tab/>
      </w:r>
      <w:r w:rsidRPr="00B6454B">
        <w:rPr>
          <w:rFonts w:ascii="Verdana" w:hAnsi="Verdana" w:cs="Arial"/>
          <w:sz w:val="20"/>
          <w:szCs w:val="20"/>
        </w:rPr>
        <w:tab/>
      </w:r>
      <w:r w:rsidRPr="00B6454B">
        <w:rPr>
          <w:rFonts w:ascii="Verdana" w:hAnsi="Verdana" w:cs="Arial"/>
          <w:b/>
          <w:sz w:val="20"/>
          <w:szCs w:val="20"/>
        </w:rPr>
        <w:t>:</w:t>
      </w:r>
      <w:r w:rsidRPr="00B6454B">
        <w:rPr>
          <w:rFonts w:ascii="Verdana" w:hAnsi="Verdana" w:cs="Arial"/>
          <w:sz w:val="20"/>
          <w:szCs w:val="20"/>
        </w:rPr>
        <w:t xml:space="preserve"> Image Orientation (MR Application)</w:t>
      </w:r>
    </w:p>
    <w:p w14:paraId="4E4F984C" w14:textId="7AD911EC" w:rsidR="00746B81" w:rsidRPr="00B6454B" w:rsidRDefault="00746B81" w:rsidP="00746B81">
      <w:pPr>
        <w:rPr>
          <w:rFonts w:ascii="Verdana" w:hAnsi="Verdana" w:cs="Arial"/>
          <w:bCs/>
          <w:sz w:val="20"/>
          <w:szCs w:val="20"/>
        </w:rPr>
      </w:pPr>
      <w:r w:rsidRPr="00B6454B">
        <w:rPr>
          <w:rFonts w:ascii="Verdana" w:hAnsi="Verdana" w:cs="Arial"/>
          <w:b/>
          <w:sz w:val="20"/>
          <w:szCs w:val="20"/>
        </w:rPr>
        <w:t xml:space="preserve">Organization          </w:t>
      </w:r>
      <w:r w:rsidRPr="00B6454B">
        <w:rPr>
          <w:rFonts w:ascii="Verdana" w:hAnsi="Verdana" w:cs="Arial"/>
          <w:b/>
          <w:bCs/>
          <w:sz w:val="20"/>
          <w:szCs w:val="20"/>
        </w:rPr>
        <w:t>:</w:t>
      </w:r>
      <w:r w:rsidRPr="00B6454B">
        <w:rPr>
          <w:rFonts w:ascii="Verdana" w:hAnsi="Verdana" w:cs="Arial"/>
          <w:bCs/>
          <w:sz w:val="20"/>
          <w:szCs w:val="20"/>
        </w:rPr>
        <w:t xml:space="preserve"> Sutherland Healthcare Services</w:t>
      </w:r>
    </w:p>
    <w:p w14:paraId="5E926D94" w14:textId="77777777" w:rsidR="00746B81" w:rsidRPr="00B6454B" w:rsidRDefault="00746B81" w:rsidP="00746B81">
      <w:pPr>
        <w:rPr>
          <w:rFonts w:ascii="Verdana" w:hAnsi="Verdana" w:cs="Arial"/>
          <w:bCs/>
          <w:sz w:val="20"/>
          <w:szCs w:val="20"/>
        </w:rPr>
      </w:pPr>
      <w:r w:rsidRPr="008D2C64">
        <w:rPr>
          <w:rFonts w:ascii="Verdana" w:hAnsi="Verdana" w:cs="Arial"/>
          <w:b/>
          <w:sz w:val="20"/>
          <w:szCs w:val="20"/>
        </w:rPr>
        <w:t>Client</w:t>
      </w:r>
      <w:r w:rsidRPr="008D2C64">
        <w:rPr>
          <w:rFonts w:ascii="Verdana" w:hAnsi="Verdana" w:cs="Arial"/>
          <w:b/>
          <w:sz w:val="20"/>
          <w:szCs w:val="20"/>
        </w:rPr>
        <w:tab/>
      </w:r>
      <w:r w:rsidRPr="00B6454B">
        <w:rPr>
          <w:rFonts w:ascii="Verdana" w:hAnsi="Verdana" w:cs="Arial"/>
          <w:bCs/>
          <w:sz w:val="20"/>
          <w:szCs w:val="20"/>
        </w:rPr>
        <w:tab/>
      </w:r>
      <w:r w:rsidRPr="00B6454B">
        <w:rPr>
          <w:rFonts w:ascii="Verdana" w:hAnsi="Verdana" w:cs="Arial"/>
          <w:bCs/>
          <w:sz w:val="20"/>
          <w:szCs w:val="20"/>
        </w:rPr>
        <w:tab/>
      </w:r>
      <w:r w:rsidRPr="00B6454B">
        <w:rPr>
          <w:rFonts w:ascii="Verdana" w:hAnsi="Verdana" w:cs="Arial"/>
          <w:b/>
          <w:bCs/>
          <w:sz w:val="20"/>
          <w:szCs w:val="20"/>
        </w:rPr>
        <w:t xml:space="preserve">: </w:t>
      </w:r>
      <w:r w:rsidRPr="00B6454B">
        <w:rPr>
          <w:rFonts w:ascii="Verdana" w:hAnsi="Verdana" w:cs="Arial"/>
          <w:bCs/>
          <w:sz w:val="20"/>
          <w:szCs w:val="20"/>
        </w:rPr>
        <w:t>Philips India</w:t>
      </w:r>
    </w:p>
    <w:p w14:paraId="3282BC08" w14:textId="77777777" w:rsidR="00746B81" w:rsidRPr="00B6454B" w:rsidRDefault="00746B81" w:rsidP="00746B81">
      <w:pPr>
        <w:rPr>
          <w:rFonts w:ascii="Verdana" w:eastAsia="Arial Unicode MS" w:hAnsi="Verdana" w:cs="Arial"/>
          <w:color w:val="000000"/>
          <w:sz w:val="20"/>
          <w:szCs w:val="20"/>
        </w:rPr>
      </w:pPr>
      <w:r w:rsidRPr="00B6454B">
        <w:rPr>
          <w:rFonts w:ascii="Verdana" w:hAnsi="Verdana" w:cs="Arial"/>
          <w:b/>
          <w:bCs/>
          <w:sz w:val="20"/>
          <w:szCs w:val="20"/>
        </w:rPr>
        <w:t>Duration</w:t>
      </w:r>
      <w:r w:rsidRPr="00B6454B">
        <w:rPr>
          <w:rFonts w:ascii="Verdana" w:hAnsi="Verdana" w:cs="Arial"/>
          <w:b/>
          <w:bCs/>
          <w:sz w:val="20"/>
          <w:szCs w:val="20"/>
        </w:rPr>
        <w:tab/>
      </w:r>
      <w:r w:rsidRPr="00B6454B">
        <w:rPr>
          <w:rFonts w:ascii="Verdana" w:hAnsi="Verdana" w:cs="Arial"/>
          <w:b/>
          <w:bCs/>
          <w:sz w:val="20"/>
          <w:szCs w:val="20"/>
        </w:rPr>
        <w:tab/>
        <w:t>:</w:t>
      </w:r>
      <w:r w:rsidRPr="00B6454B">
        <w:rPr>
          <w:rFonts w:ascii="Verdana" w:eastAsia="Arial Unicode MS" w:hAnsi="Verdana" w:cs="Arial"/>
          <w:color w:val="000000"/>
          <w:sz w:val="20"/>
          <w:szCs w:val="20"/>
        </w:rPr>
        <w:t xml:space="preserve"> Mar’19 to Dec’19.</w:t>
      </w:r>
    </w:p>
    <w:p w14:paraId="5C743CA5" w14:textId="77777777" w:rsidR="00746B81" w:rsidRPr="00B6454B" w:rsidRDefault="00746B81" w:rsidP="00746B81">
      <w:pPr>
        <w:pStyle w:val="Heading6"/>
        <w:rPr>
          <w:rFonts w:ascii="Verdana" w:hAnsi="Verdana" w:cs="Arial"/>
          <w:sz w:val="20"/>
          <w:szCs w:val="20"/>
        </w:rPr>
      </w:pPr>
      <w:r w:rsidRPr="00B6454B">
        <w:rPr>
          <w:rFonts w:ascii="Verdana" w:hAnsi="Verdana" w:cs="Arial"/>
          <w:sz w:val="20"/>
          <w:szCs w:val="20"/>
        </w:rPr>
        <w:t>Description:</w:t>
      </w:r>
    </w:p>
    <w:p w14:paraId="7247798E" w14:textId="77777777" w:rsidR="00746B81" w:rsidRPr="00B6454B" w:rsidRDefault="00746B81" w:rsidP="00746B81">
      <w:pPr>
        <w:spacing w:before="240" w:line="276" w:lineRule="auto"/>
        <w:contextualSpacing/>
        <w:jc w:val="both"/>
        <w:rPr>
          <w:rFonts w:ascii="Verdana" w:hAnsi="Verdana" w:cs="Arial"/>
          <w:sz w:val="20"/>
          <w:szCs w:val="20"/>
        </w:rPr>
      </w:pPr>
      <w:r w:rsidRPr="00B6454B">
        <w:rPr>
          <w:rFonts w:ascii="Verdana" w:hAnsi="Verdana" w:cs="Arial"/>
          <w:sz w:val="20"/>
          <w:szCs w:val="20"/>
        </w:rPr>
        <w:t>Image orientation is one of the components of MR Application. Image Orientation component is all about Image Display Settings window which is a part of main MR Application. Image display settings window is available under settings menu of MR Application and by invoking this window from MR Host Window (main MR Application) radiologists can make necessary changes in image orientation and slice order for each plane(sagittal, coronal and transverse).</w:t>
      </w:r>
    </w:p>
    <w:p w14:paraId="3B0F20D7" w14:textId="77777777" w:rsidR="00746B81" w:rsidRPr="00B6454B" w:rsidRDefault="00746B81" w:rsidP="00746B81">
      <w:pPr>
        <w:pStyle w:val="Heading6"/>
        <w:rPr>
          <w:rFonts w:ascii="Verdana" w:hAnsi="Verdana" w:cs="Arial"/>
          <w:sz w:val="20"/>
          <w:szCs w:val="20"/>
        </w:rPr>
      </w:pPr>
      <w:r w:rsidRPr="00B6454B">
        <w:rPr>
          <w:rFonts w:ascii="Verdana" w:hAnsi="Verdana" w:cs="Arial"/>
          <w:sz w:val="20"/>
          <w:szCs w:val="20"/>
        </w:rPr>
        <w:t>Responsibilities:</w:t>
      </w:r>
    </w:p>
    <w:p w14:paraId="08ABAE25" w14:textId="77777777" w:rsidR="002178E0" w:rsidRDefault="002178E0" w:rsidP="00A00234">
      <w:pPr>
        <w:pStyle w:val="ListParagraph"/>
        <w:numPr>
          <w:ilvl w:val="0"/>
          <w:numId w:val="26"/>
        </w:numPr>
        <w:spacing w:before="240" w:line="276" w:lineRule="auto"/>
        <w:contextualSpacing/>
        <w:jc w:val="both"/>
        <w:rPr>
          <w:rFonts w:ascii="Verdana" w:hAnsi="Verdana" w:cs="Arial"/>
          <w:color w:val="000000"/>
          <w:sz w:val="20"/>
          <w:szCs w:val="20"/>
        </w:rPr>
      </w:pPr>
      <w:r w:rsidRPr="002178E0">
        <w:rPr>
          <w:rFonts w:ascii="Verdana" w:hAnsi="Verdana" w:cs="Arial"/>
          <w:color w:val="000000"/>
          <w:sz w:val="20"/>
          <w:szCs w:val="20"/>
        </w:rPr>
        <w:t>To derive test scenario from requirements.</w:t>
      </w:r>
    </w:p>
    <w:p w14:paraId="5211D7FC" w14:textId="77777777" w:rsidR="002178E0" w:rsidRDefault="00746B81" w:rsidP="00F779CA">
      <w:pPr>
        <w:pStyle w:val="ListParagraph"/>
        <w:numPr>
          <w:ilvl w:val="0"/>
          <w:numId w:val="26"/>
        </w:numPr>
        <w:spacing w:before="240" w:line="276" w:lineRule="auto"/>
        <w:contextualSpacing/>
        <w:jc w:val="both"/>
        <w:rPr>
          <w:rFonts w:ascii="Verdana" w:hAnsi="Verdana" w:cs="Arial"/>
          <w:color w:val="000000"/>
          <w:sz w:val="20"/>
          <w:szCs w:val="20"/>
        </w:rPr>
      </w:pPr>
      <w:r w:rsidRPr="002178E0">
        <w:rPr>
          <w:rFonts w:ascii="Verdana" w:hAnsi="Verdana" w:cs="Arial"/>
          <w:color w:val="000000"/>
          <w:sz w:val="20"/>
          <w:szCs w:val="20"/>
        </w:rPr>
        <w:t>To derive automation test cases from test scenarios.</w:t>
      </w:r>
    </w:p>
    <w:p w14:paraId="4101547B" w14:textId="77777777" w:rsidR="002178E0" w:rsidRDefault="00746B81" w:rsidP="00742572">
      <w:pPr>
        <w:pStyle w:val="ListParagraph"/>
        <w:numPr>
          <w:ilvl w:val="0"/>
          <w:numId w:val="26"/>
        </w:numPr>
        <w:spacing w:before="240" w:line="276" w:lineRule="auto"/>
        <w:contextualSpacing/>
        <w:jc w:val="both"/>
        <w:rPr>
          <w:rFonts w:ascii="Verdana" w:hAnsi="Verdana" w:cs="Arial"/>
          <w:color w:val="000000"/>
          <w:sz w:val="20"/>
          <w:szCs w:val="20"/>
        </w:rPr>
      </w:pPr>
      <w:r w:rsidRPr="002178E0">
        <w:rPr>
          <w:rFonts w:ascii="Verdana" w:hAnsi="Verdana" w:cs="Arial"/>
          <w:color w:val="000000"/>
          <w:sz w:val="20"/>
          <w:szCs w:val="20"/>
        </w:rPr>
        <w:t>To automate test cases.</w:t>
      </w:r>
    </w:p>
    <w:p w14:paraId="4A360903" w14:textId="77777777" w:rsidR="002178E0" w:rsidRDefault="00746B81" w:rsidP="00627DC0">
      <w:pPr>
        <w:pStyle w:val="ListParagraph"/>
        <w:numPr>
          <w:ilvl w:val="0"/>
          <w:numId w:val="26"/>
        </w:numPr>
        <w:spacing w:before="240" w:line="276" w:lineRule="auto"/>
        <w:contextualSpacing/>
        <w:jc w:val="both"/>
        <w:rPr>
          <w:rFonts w:ascii="Verdana" w:hAnsi="Verdana" w:cs="Arial"/>
          <w:color w:val="000000"/>
          <w:sz w:val="20"/>
          <w:szCs w:val="20"/>
        </w:rPr>
      </w:pPr>
      <w:r w:rsidRPr="002178E0">
        <w:rPr>
          <w:rFonts w:ascii="Verdana" w:hAnsi="Verdana" w:cs="Arial"/>
          <w:color w:val="000000"/>
          <w:sz w:val="20"/>
          <w:szCs w:val="20"/>
        </w:rPr>
        <w:t>To execute automation test suite using nunit 2.6.2.</w:t>
      </w:r>
    </w:p>
    <w:p w14:paraId="4791F4E7" w14:textId="77777777" w:rsidR="002178E0" w:rsidRDefault="00746B81" w:rsidP="009D249F">
      <w:pPr>
        <w:pStyle w:val="ListParagraph"/>
        <w:numPr>
          <w:ilvl w:val="0"/>
          <w:numId w:val="26"/>
        </w:numPr>
        <w:spacing w:before="240" w:line="276" w:lineRule="auto"/>
        <w:contextualSpacing/>
        <w:jc w:val="both"/>
        <w:rPr>
          <w:rFonts w:ascii="Verdana" w:hAnsi="Verdana" w:cs="Arial"/>
          <w:color w:val="000000"/>
          <w:sz w:val="20"/>
          <w:szCs w:val="20"/>
        </w:rPr>
      </w:pPr>
      <w:r w:rsidRPr="002178E0">
        <w:rPr>
          <w:rFonts w:ascii="Verdana" w:hAnsi="Verdana" w:cs="Arial"/>
          <w:color w:val="000000"/>
          <w:sz w:val="20"/>
          <w:szCs w:val="20"/>
        </w:rPr>
        <w:t>To create test data.</w:t>
      </w:r>
    </w:p>
    <w:p w14:paraId="43C219A4" w14:textId="1719AC6C" w:rsidR="00C93A81" w:rsidRPr="00B6454B" w:rsidRDefault="00C93A81" w:rsidP="00C93A81">
      <w:pPr>
        <w:rPr>
          <w:rFonts w:ascii="Verdana" w:hAnsi="Verdana" w:cs="Verdana"/>
          <w:b/>
          <w:color w:val="365F91"/>
          <w:sz w:val="20"/>
          <w:szCs w:val="20"/>
        </w:rPr>
      </w:pPr>
      <w:bookmarkStart w:id="3" w:name="_Hlk27991145"/>
      <w:bookmarkEnd w:id="1"/>
      <w:r w:rsidRPr="00B6454B">
        <w:rPr>
          <w:rFonts w:ascii="Verdana" w:hAnsi="Verdana" w:cs="Verdana"/>
          <w:b/>
          <w:color w:val="365F91"/>
          <w:sz w:val="20"/>
          <w:szCs w:val="20"/>
          <w:u w:val="single"/>
        </w:rPr>
        <w:lastRenderedPageBreak/>
        <w:t>Project#</w:t>
      </w:r>
      <w:r w:rsidR="008E29B1" w:rsidRPr="00B6454B">
        <w:rPr>
          <w:rFonts w:ascii="Verdana" w:hAnsi="Verdana" w:cs="Verdana"/>
          <w:b/>
          <w:color w:val="365F91"/>
          <w:sz w:val="20"/>
          <w:szCs w:val="20"/>
          <w:u w:val="single"/>
        </w:rPr>
        <w:t>2</w:t>
      </w:r>
      <w:r w:rsidRPr="00B6454B">
        <w:rPr>
          <w:rFonts w:ascii="Verdana" w:hAnsi="Verdana" w:cs="Verdana"/>
          <w:b/>
          <w:color w:val="365F91"/>
          <w:sz w:val="20"/>
          <w:szCs w:val="20"/>
          <w:u w:val="single"/>
        </w:rPr>
        <w:t xml:space="preserve"> :</w:t>
      </w:r>
      <w:r w:rsidRPr="00B6454B">
        <w:rPr>
          <w:rFonts w:ascii="Verdana" w:hAnsi="Verdana" w:cs="Verdana"/>
          <w:b/>
          <w:color w:val="365F91"/>
          <w:sz w:val="20"/>
          <w:szCs w:val="20"/>
        </w:rPr>
        <w:tab/>
      </w:r>
    </w:p>
    <w:p w14:paraId="085E7755" w14:textId="77777777" w:rsidR="00C93A81" w:rsidRPr="00B6454B" w:rsidRDefault="00C93A81" w:rsidP="00C93A81">
      <w:pPr>
        <w:rPr>
          <w:rFonts w:ascii="Verdana" w:hAnsi="Verdana" w:cs="Verdana"/>
          <w:b/>
          <w:color w:val="365F91"/>
          <w:sz w:val="20"/>
          <w:szCs w:val="20"/>
          <w:u w:val="single"/>
        </w:rPr>
      </w:pPr>
    </w:p>
    <w:p w14:paraId="793C97FB" w14:textId="00BB3A44" w:rsidR="00C93A81" w:rsidRPr="00B6454B" w:rsidRDefault="00C93A81" w:rsidP="00C93A81">
      <w:pPr>
        <w:rPr>
          <w:rFonts w:ascii="Verdana" w:hAnsi="Verdana" w:cs="Verdana"/>
          <w:sz w:val="20"/>
          <w:szCs w:val="20"/>
        </w:rPr>
      </w:pPr>
      <w:r w:rsidRPr="00B6454B">
        <w:rPr>
          <w:rFonts w:ascii="Verdana" w:hAnsi="Verdana" w:cs="Verdana"/>
          <w:b/>
          <w:sz w:val="20"/>
          <w:szCs w:val="20"/>
        </w:rPr>
        <w:t>Team Size</w:t>
      </w:r>
      <w:r w:rsidRPr="00B6454B">
        <w:rPr>
          <w:rFonts w:ascii="Verdana" w:hAnsi="Verdana" w:cs="Verdana"/>
          <w:b/>
          <w:sz w:val="20"/>
          <w:szCs w:val="20"/>
        </w:rPr>
        <w:tab/>
      </w:r>
      <w:r w:rsidRPr="00B6454B">
        <w:rPr>
          <w:rFonts w:ascii="Verdana" w:hAnsi="Verdana" w:cs="Verdana"/>
          <w:b/>
          <w:sz w:val="20"/>
          <w:szCs w:val="20"/>
        </w:rPr>
        <w:tab/>
        <w:t>:   24</w:t>
      </w:r>
    </w:p>
    <w:p w14:paraId="75F63064" w14:textId="6975CC6B" w:rsidR="005D219B" w:rsidRPr="00B6454B" w:rsidRDefault="005D219B" w:rsidP="005D219B">
      <w:pPr>
        <w:rPr>
          <w:rFonts w:ascii="Verdana" w:hAnsi="Verdana" w:cs="Verdana"/>
          <w:b/>
          <w:sz w:val="20"/>
          <w:szCs w:val="20"/>
        </w:rPr>
      </w:pPr>
      <w:r w:rsidRPr="00B6454B">
        <w:rPr>
          <w:rFonts w:ascii="Verdana" w:hAnsi="Verdana" w:cs="Verdana"/>
          <w:b/>
          <w:sz w:val="20"/>
          <w:szCs w:val="20"/>
        </w:rPr>
        <w:t>Project Title</w:t>
      </w:r>
      <w:r w:rsidRPr="00B6454B">
        <w:rPr>
          <w:rFonts w:ascii="Verdana" w:hAnsi="Verdana" w:cs="Verdana"/>
          <w:b/>
          <w:sz w:val="20"/>
          <w:szCs w:val="20"/>
        </w:rPr>
        <w:tab/>
      </w:r>
      <w:r w:rsidRPr="00B6454B">
        <w:rPr>
          <w:rFonts w:ascii="Verdana" w:hAnsi="Verdana" w:cs="Verdana"/>
          <w:b/>
          <w:sz w:val="20"/>
          <w:szCs w:val="20"/>
        </w:rPr>
        <w:tab/>
        <w:t xml:space="preserve">:   </w:t>
      </w:r>
      <w:r w:rsidRPr="00B6454B">
        <w:rPr>
          <w:rFonts w:ascii="Verdana" w:hAnsi="Verdana" w:cs="Verdana"/>
          <w:b/>
          <w:color w:val="000000"/>
          <w:sz w:val="20"/>
          <w:szCs w:val="20"/>
        </w:rPr>
        <w:t>FastSearch</w:t>
      </w:r>
    </w:p>
    <w:p w14:paraId="00AB61D2" w14:textId="58B6486A" w:rsidR="005D219B" w:rsidRPr="00B6454B" w:rsidRDefault="005D219B" w:rsidP="005D219B">
      <w:pPr>
        <w:rPr>
          <w:rFonts w:ascii="Verdana" w:hAnsi="Verdana" w:cs="Verdana"/>
          <w:b/>
          <w:sz w:val="20"/>
          <w:szCs w:val="20"/>
        </w:rPr>
      </w:pPr>
      <w:r w:rsidRPr="00B6454B">
        <w:rPr>
          <w:rFonts w:ascii="Verdana" w:hAnsi="Verdana" w:cs="Verdana"/>
          <w:b/>
          <w:sz w:val="20"/>
          <w:szCs w:val="20"/>
        </w:rPr>
        <w:t>Client</w:t>
      </w:r>
      <w:r w:rsidRPr="00B6454B">
        <w:rPr>
          <w:rFonts w:ascii="Verdana" w:hAnsi="Verdana" w:cs="Verdana"/>
          <w:b/>
          <w:sz w:val="20"/>
          <w:szCs w:val="20"/>
        </w:rPr>
        <w:tab/>
      </w:r>
      <w:r w:rsidRPr="00B6454B">
        <w:rPr>
          <w:rFonts w:ascii="Verdana" w:hAnsi="Verdana" w:cs="Verdana"/>
          <w:b/>
          <w:sz w:val="20"/>
          <w:szCs w:val="20"/>
        </w:rPr>
        <w:tab/>
      </w:r>
      <w:r w:rsidRPr="00B6454B">
        <w:rPr>
          <w:rFonts w:ascii="Verdana" w:hAnsi="Verdana" w:cs="Verdana"/>
          <w:b/>
          <w:sz w:val="20"/>
          <w:szCs w:val="20"/>
        </w:rPr>
        <w:tab/>
        <w:t xml:space="preserve">:   </w:t>
      </w:r>
      <w:r w:rsidR="00455563">
        <w:rPr>
          <w:rFonts w:ascii="Verdana" w:hAnsi="Verdana" w:cs="Verdana"/>
          <w:b/>
          <w:sz w:val="20"/>
          <w:szCs w:val="20"/>
        </w:rPr>
        <w:t>FAI</w:t>
      </w:r>
    </w:p>
    <w:p w14:paraId="49D46192" w14:textId="232CD939" w:rsidR="005D219B" w:rsidRPr="00B6454B" w:rsidRDefault="005D219B" w:rsidP="005D219B">
      <w:pPr>
        <w:rPr>
          <w:rFonts w:ascii="Verdana" w:hAnsi="Verdana" w:cs="Verdana"/>
          <w:b/>
          <w:sz w:val="20"/>
          <w:szCs w:val="20"/>
        </w:rPr>
      </w:pPr>
      <w:r w:rsidRPr="00B6454B">
        <w:rPr>
          <w:rFonts w:ascii="Verdana" w:hAnsi="Verdana" w:cs="Verdana"/>
          <w:b/>
          <w:sz w:val="20"/>
          <w:szCs w:val="20"/>
        </w:rPr>
        <w:t>Role</w:t>
      </w:r>
      <w:r w:rsidRPr="00B6454B">
        <w:rPr>
          <w:rFonts w:ascii="Verdana" w:hAnsi="Verdana" w:cs="Verdana"/>
          <w:b/>
          <w:sz w:val="20"/>
          <w:szCs w:val="20"/>
        </w:rPr>
        <w:tab/>
      </w:r>
      <w:r w:rsidRPr="00B6454B">
        <w:rPr>
          <w:rFonts w:ascii="Verdana" w:hAnsi="Verdana" w:cs="Verdana"/>
          <w:b/>
          <w:sz w:val="20"/>
          <w:szCs w:val="20"/>
        </w:rPr>
        <w:tab/>
      </w:r>
      <w:r w:rsidRPr="00B6454B">
        <w:rPr>
          <w:rFonts w:ascii="Verdana" w:hAnsi="Verdana" w:cs="Verdana"/>
          <w:b/>
          <w:sz w:val="20"/>
          <w:szCs w:val="20"/>
        </w:rPr>
        <w:tab/>
        <w:t xml:space="preserve">:   </w:t>
      </w:r>
      <w:r w:rsidR="000A1A98">
        <w:rPr>
          <w:rFonts w:ascii="Verdana" w:hAnsi="Verdana" w:cs="Verdana"/>
          <w:b/>
          <w:sz w:val="20"/>
          <w:szCs w:val="20"/>
        </w:rPr>
        <w:t>Automation Developer</w:t>
      </w:r>
      <w:r w:rsidR="002A5261">
        <w:rPr>
          <w:rFonts w:ascii="Verdana" w:hAnsi="Verdana" w:cs="Verdana"/>
          <w:b/>
          <w:sz w:val="20"/>
          <w:szCs w:val="20"/>
        </w:rPr>
        <w:t>-Selenium web driver</w:t>
      </w:r>
    </w:p>
    <w:p w14:paraId="73B0054A" w14:textId="77777777" w:rsidR="005D219B" w:rsidRPr="00B6454B" w:rsidRDefault="005D219B" w:rsidP="005D219B">
      <w:pPr>
        <w:rPr>
          <w:rFonts w:ascii="Verdana" w:hAnsi="Verdana" w:cs="Verdana"/>
          <w:b/>
          <w:sz w:val="20"/>
          <w:szCs w:val="20"/>
        </w:rPr>
      </w:pPr>
      <w:r w:rsidRPr="00B6454B">
        <w:rPr>
          <w:rFonts w:ascii="Verdana" w:hAnsi="Verdana" w:cs="Verdana"/>
          <w:b/>
          <w:sz w:val="20"/>
          <w:szCs w:val="20"/>
        </w:rPr>
        <w:t>Technologies</w:t>
      </w:r>
      <w:r w:rsidRPr="00B6454B">
        <w:rPr>
          <w:rFonts w:ascii="Verdana" w:hAnsi="Verdana" w:cs="Verdana"/>
          <w:b/>
          <w:sz w:val="20"/>
          <w:szCs w:val="20"/>
        </w:rPr>
        <w:tab/>
        <w:t xml:space="preserve">:   Visual studio.Net 2015, C#, SQL Server 2008 </w:t>
      </w:r>
    </w:p>
    <w:p w14:paraId="249F7DB5" w14:textId="77777777" w:rsidR="00C93A81" w:rsidRPr="00B6454B" w:rsidRDefault="00C93A81" w:rsidP="00C93A81">
      <w:pPr>
        <w:tabs>
          <w:tab w:val="left" w:pos="8295"/>
        </w:tabs>
        <w:rPr>
          <w:rFonts w:ascii="Verdana" w:hAnsi="Verdana" w:cs="Verdana"/>
          <w:color w:val="000000"/>
          <w:sz w:val="20"/>
          <w:szCs w:val="20"/>
        </w:rPr>
      </w:pPr>
    </w:p>
    <w:p w14:paraId="15A6569B" w14:textId="5AD2FBF4" w:rsidR="00C93A81" w:rsidRPr="00B6454B" w:rsidRDefault="00C93A81" w:rsidP="00C93A81">
      <w:pPr>
        <w:tabs>
          <w:tab w:val="left" w:pos="8295"/>
        </w:tabs>
        <w:rPr>
          <w:rFonts w:ascii="Verdana" w:hAnsi="Verdana" w:cs="Verdana"/>
          <w:b/>
          <w:color w:val="000000"/>
          <w:sz w:val="20"/>
          <w:szCs w:val="20"/>
        </w:rPr>
      </w:pPr>
      <w:r w:rsidRPr="00B6454B">
        <w:rPr>
          <w:rFonts w:ascii="Verdana" w:hAnsi="Verdana" w:cs="Verdana"/>
          <w:b/>
          <w:bCs/>
          <w:color w:val="000000"/>
          <w:sz w:val="20"/>
          <w:szCs w:val="20"/>
        </w:rPr>
        <w:t>Duration</w:t>
      </w:r>
      <w:r w:rsidRPr="00B6454B">
        <w:rPr>
          <w:rFonts w:ascii="Verdana" w:hAnsi="Verdana" w:cs="Verdana"/>
          <w:color w:val="000000"/>
          <w:sz w:val="20"/>
          <w:szCs w:val="20"/>
        </w:rPr>
        <w:t xml:space="preserve">: </w:t>
      </w:r>
      <w:r w:rsidR="00A877C7" w:rsidRPr="00B6454B">
        <w:rPr>
          <w:rFonts w:ascii="Verdana" w:hAnsi="Verdana" w:cs="Verdana"/>
          <w:color w:val="000000"/>
          <w:sz w:val="20"/>
          <w:szCs w:val="20"/>
        </w:rPr>
        <w:t>2 year</w:t>
      </w:r>
    </w:p>
    <w:p w14:paraId="29554796" w14:textId="77777777" w:rsidR="00C93A81" w:rsidRPr="00B6454B" w:rsidRDefault="00C93A81" w:rsidP="00C93A81">
      <w:pPr>
        <w:pStyle w:val="BodyTextIndent"/>
        <w:tabs>
          <w:tab w:val="left" w:pos="2160"/>
          <w:tab w:val="left" w:pos="2250"/>
        </w:tabs>
        <w:ind w:left="2250" w:hanging="2250"/>
        <w:rPr>
          <w:rFonts w:ascii="Verdana" w:hAnsi="Verdana" w:cs="Verdana"/>
          <w:b/>
          <w:color w:val="365F91"/>
          <w:sz w:val="20"/>
          <w:szCs w:val="20"/>
        </w:rPr>
      </w:pPr>
    </w:p>
    <w:p w14:paraId="47A7FFB6" w14:textId="77777777" w:rsidR="00C93A81" w:rsidRPr="00B6454B" w:rsidRDefault="00C93A81" w:rsidP="00C93A81">
      <w:pPr>
        <w:pStyle w:val="BodyTextIndent"/>
        <w:tabs>
          <w:tab w:val="left" w:pos="2160"/>
          <w:tab w:val="left" w:pos="2250"/>
        </w:tabs>
        <w:ind w:left="2250" w:hanging="2250"/>
        <w:rPr>
          <w:rStyle w:val="Book"/>
          <w:rFonts w:ascii="Verdana" w:hAnsi="Verdana" w:cs="Verdana"/>
          <w:szCs w:val="20"/>
          <w:lang w:val="en-US"/>
        </w:rPr>
      </w:pPr>
      <w:r w:rsidRPr="00B6454B">
        <w:rPr>
          <w:rFonts w:ascii="Verdana" w:hAnsi="Verdana" w:cs="Verdana"/>
          <w:b/>
          <w:color w:val="365F91"/>
          <w:sz w:val="20"/>
          <w:szCs w:val="20"/>
        </w:rPr>
        <w:t>Description:</w:t>
      </w:r>
    </w:p>
    <w:p w14:paraId="1309C821" w14:textId="77777777" w:rsidR="00C93A81" w:rsidRPr="00B6454B" w:rsidRDefault="00C93A81" w:rsidP="00C93A81">
      <w:pPr>
        <w:autoSpaceDE w:val="0"/>
        <w:autoSpaceDN w:val="0"/>
        <w:rPr>
          <w:rFonts w:ascii="Verdana" w:hAnsi="Verdana"/>
          <w:sz w:val="20"/>
          <w:szCs w:val="20"/>
        </w:rPr>
      </w:pPr>
      <w:r w:rsidRPr="00B6454B">
        <w:rPr>
          <w:rFonts w:ascii="Verdana" w:hAnsi="Verdana"/>
          <w:sz w:val="20"/>
          <w:szCs w:val="20"/>
        </w:rPr>
        <w:t xml:space="preserve">First American Pvt ltd is a Title insurance company, </w:t>
      </w:r>
    </w:p>
    <w:p w14:paraId="794F59C0" w14:textId="77777777" w:rsidR="00C93A81" w:rsidRPr="00B6454B" w:rsidRDefault="00C93A81" w:rsidP="00C93A81">
      <w:pPr>
        <w:autoSpaceDE w:val="0"/>
        <w:autoSpaceDN w:val="0"/>
        <w:rPr>
          <w:rFonts w:ascii="Verdana" w:hAnsi="Verdana"/>
          <w:sz w:val="20"/>
          <w:szCs w:val="20"/>
        </w:rPr>
      </w:pPr>
      <w:r w:rsidRPr="00B6454B">
        <w:rPr>
          <w:rFonts w:ascii="Verdana" w:hAnsi="Verdana"/>
          <w:sz w:val="20"/>
          <w:szCs w:val="20"/>
        </w:rPr>
        <w:t xml:space="preserve">FastSearch is a windows Based application for, generating the search report to the End User .For issuing the Insurance FastSearch is having an important role .Once we receive the order from client, FastSearch is gathering the data from different locations , and making as a package to the end user. </w:t>
      </w:r>
    </w:p>
    <w:p w14:paraId="74330AB1" w14:textId="77777777" w:rsidR="00C93A81" w:rsidRPr="00B6454B" w:rsidRDefault="00C93A81" w:rsidP="00C93A81">
      <w:pPr>
        <w:autoSpaceDE w:val="0"/>
        <w:autoSpaceDN w:val="0"/>
        <w:rPr>
          <w:rFonts w:ascii="Verdana" w:hAnsi="Verdana"/>
          <w:sz w:val="20"/>
          <w:szCs w:val="20"/>
        </w:rPr>
      </w:pPr>
      <w:r w:rsidRPr="00B6454B">
        <w:rPr>
          <w:rFonts w:ascii="Verdana" w:hAnsi="Verdana"/>
          <w:sz w:val="20"/>
          <w:szCs w:val="20"/>
        </w:rPr>
        <w:t>The reports are getting from county websites, data trace.</w:t>
      </w:r>
    </w:p>
    <w:p w14:paraId="652E1086" w14:textId="77777777" w:rsidR="00C93A81" w:rsidRPr="00B6454B" w:rsidRDefault="00C93A81" w:rsidP="00C93A81">
      <w:pPr>
        <w:autoSpaceDE w:val="0"/>
        <w:autoSpaceDN w:val="0"/>
        <w:rPr>
          <w:rFonts w:ascii="Verdana" w:hAnsi="Verdana"/>
          <w:sz w:val="20"/>
          <w:szCs w:val="20"/>
        </w:rPr>
      </w:pPr>
    </w:p>
    <w:p w14:paraId="333CD7FF" w14:textId="77777777" w:rsidR="00C93A81" w:rsidRPr="00B6454B" w:rsidRDefault="00C93A81" w:rsidP="00C93A81">
      <w:pPr>
        <w:widowControl w:val="0"/>
        <w:spacing w:line="360" w:lineRule="auto"/>
        <w:jc w:val="both"/>
        <w:rPr>
          <w:rFonts w:ascii="Verdana" w:hAnsi="Verdana" w:cs="Verdana"/>
          <w:bCs/>
          <w:sz w:val="20"/>
          <w:szCs w:val="20"/>
        </w:rPr>
      </w:pPr>
      <w:r w:rsidRPr="00B6454B">
        <w:rPr>
          <w:rFonts w:ascii="Verdana" w:hAnsi="Verdana" w:cs="Verdana"/>
          <w:b/>
          <w:color w:val="365F91"/>
          <w:sz w:val="20"/>
          <w:szCs w:val="20"/>
        </w:rPr>
        <w:t>Responsibilities:</w:t>
      </w:r>
    </w:p>
    <w:p w14:paraId="40371A05" w14:textId="77777777" w:rsidR="00C93A81" w:rsidRPr="00B6454B" w:rsidRDefault="00C93A81" w:rsidP="00C93A81">
      <w:pPr>
        <w:numPr>
          <w:ilvl w:val="0"/>
          <w:numId w:val="37"/>
        </w:numPr>
        <w:tabs>
          <w:tab w:val="left" w:pos="360"/>
        </w:tabs>
        <w:suppressAutoHyphens/>
        <w:rPr>
          <w:rFonts w:ascii="Verdana" w:hAnsi="Verdana" w:cs="Verdana"/>
          <w:bCs/>
          <w:sz w:val="20"/>
          <w:szCs w:val="20"/>
        </w:rPr>
      </w:pPr>
      <w:r w:rsidRPr="00B6454B">
        <w:rPr>
          <w:rFonts w:ascii="Verdana" w:hAnsi="Verdana" w:cs="Verdana"/>
          <w:bCs/>
          <w:sz w:val="20"/>
          <w:szCs w:val="20"/>
        </w:rPr>
        <w:t>Analyze the Issues</w:t>
      </w:r>
    </w:p>
    <w:p w14:paraId="1CEDF721" w14:textId="77777777" w:rsidR="00C93A81" w:rsidRPr="00B6454B" w:rsidRDefault="00C93A81" w:rsidP="00C93A81">
      <w:pPr>
        <w:numPr>
          <w:ilvl w:val="0"/>
          <w:numId w:val="37"/>
        </w:numPr>
        <w:tabs>
          <w:tab w:val="left" w:pos="360"/>
        </w:tabs>
        <w:suppressAutoHyphens/>
        <w:rPr>
          <w:rFonts w:ascii="Verdana" w:hAnsi="Verdana" w:cs="Verdana"/>
          <w:bCs/>
          <w:sz w:val="20"/>
          <w:szCs w:val="20"/>
        </w:rPr>
      </w:pPr>
      <w:r w:rsidRPr="00B6454B">
        <w:rPr>
          <w:rFonts w:ascii="Verdana" w:hAnsi="Verdana" w:cs="Verdana"/>
          <w:bCs/>
          <w:sz w:val="20"/>
          <w:szCs w:val="20"/>
        </w:rPr>
        <w:t xml:space="preserve">Actively participated in Coding. </w:t>
      </w:r>
    </w:p>
    <w:p w14:paraId="702E6123" w14:textId="77777777" w:rsidR="00C93A81" w:rsidRPr="00B6454B" w:rsidRDefault="00C93A81" w:rsidP="00C93A81">
      <w:pPr>
        <w:pStyle w:val="BodyTextIndent"/>
        <w:numPr>
          <w:ilvl w:val="0"/>
          <w:numId w:val="37"/>
        </w:numPr>
        <w:tabs>
          <w:tab w:val="left" w:pos="360"/>
        </w:tabs>
        <w:spacing w:after="0"/>
        <w:rPr>
          <w:rFonts w:ascii="Verdana" w:hAnsi="Verdana" w:cs="Verdana"/>
          <w:bCs/>
          <w:sz w:val="20"/>
          <w:szCs w:val="20"/>
        </w:rPr>
      </w:pPr>
      <w:r w:rsidRPr="00B6454B">
        <w:rPr>
          <w:rStyle w:val="Book"/>
          <w:rFonts w:ascii="Verdana" w:hAnsi="Verdana" w:cs="Verdana"/>
          <w:szCs w:val="20"/>
        </w:rPr>
        <w:t>Strongly used OOPS Based functionalities.</w:t>
      </w:r>
    </w:p>
    <w:p w14:paraId="3E5165BD" w14:textId="77777777" w:rsidR="00C93A81" w:rsidRPr="00B6454B" w:rsidRDefault="00C93A81" w:rsidP="00C93A81">
      <w:pPr>
        <w:widowControl w:val="0"/>
        <w:numPr>
          <w:ilvl w:val="0"/>
          <w:numId w:val="37"/>
        </w:numPr>
        <w:tabs>
          <w:tab w:val="left" w:pos="360"/>
        </w:tabs>
        <w:suppressAutoHyphens/>
        <w:rPr>
          <w:rFonts w:ascii="Verdana" w:hAnsi="Verdana" w:cs="Verdana"/>
          <w:sz w:val="20"/>
          <w:szCs w:val="20"/>
        </w:rPr>
      </w:pPr>
      <w:r w:rsidRPr="00B6454B">
        <w:rPr>
          <w:rFonts w:ascii="Verdana" w:hAnsi="Verdana" w:cs="Verdana"/>
          <w:bCs/>
          <w:sz w:val="20"/>
          <w:szCs w:val="20"/>
        </w:rPr>
        <w:t>Participated in Prod, UAT Support (Fixing Bug)</w:t>
      </w:r>
    </w:p>
    <w:p w14:paraId="7638C79E" w14:textId="5E412FD5" w:rsidR="00C93A81" w:rsidRDefault="006D2245" w:rsidP="00C93A81">
      <w:pPr>
        <w:numPr>
          <w:ilvl w:val="0"/>
          <w:numId w:val="37"/>
        </w:numPr>
        <w:tabs>
          <w:tab w:val="left" w:pos="360"/>
        </w:tabs>
        <w:suppressAutoHyphens/>
        <w:rPr>
          <w:rFonts w:ascii="Verdana" w:hAnsi="Verdana" w:cs="Verdana"/>
          <w:sz w:val="20"/>
          <w:szCs w:val="20"/>
        </w:rPr>
      </w:pPr>
      <w:r>
        <w:rPr>
          <w:rFonts w:ascii="Verdana" w:hAnsi="Verdana" w:cs="Verdana"/>
          <w:sz w:val="20"/>
          <w:szCs w:val="20"/>
        </w:rPr>
        <w:t xml:space="preserve">Unit </w:t>
      </w:r>
      <w:r w:rsidR="00C93A81" w:rsidRPr="00B6454B">
        <w:rPr>
          <w:rFonts w:ascii="Verdana" w:hAnsi="Verdana" w:cs="Verdana"/>
          <w:sz w:val="20"/>
          <w:szCs w:val="20"/>
        </w:rPr>
        <w:t xml:space="preserve">Testing </w:t>
      </w:r>
    </w:p>
    <w:p w14:paraId="05D4DA05" w14:textId="0C2878CF" w:rsidR="00E23F25" w:rsidRPr="00B6454B" w:rsidRDefault="00E23F25" w:rsidP="00C93A81">
      <w:pPr>
        <w:numPr>
          <w:ilvl w:val="0"/>
          <w:numId w:val="37"/>
        </w:numPr>
        <w:tabs>
          <w:tab w:val="left" w:pos="360"/>
        </w:tabs>
        <w:suppressAutoHyphens/>
        <w:rPr>
          <w:rFonts w:ascii="Verdana" w:hAnsi="Verdana" w:cs="Verdana"/>
          <w:sz w:val="20"/>
          <w:szCs w:val="20"/>
        </w:rPr>
      </w:pPr>
      <w:r>
        <w:rPr>
          <w:rFonts w:ascii="Verdana" w:hAnsi="Verdana" w:cs="Verdana"/>
          <w:sz w:val="20"/>
          <w:szCs w:val="20"/>
        </w:rPr>
        <w:t>Attend</w:t>
      </w:r>
      <w:r w:rsidR="0057328B">
        <w:rPr>
          <w:rFonts w:ascii="Verdana" w:hAnsi="Verdana" w:cs="Verdana"/>
          <w:sz w:val="20"/>
          <w:szCs w:val="20"/>
        </w:rPr>
        <w:t xml:space="preserve"> daily</w:t>
      </w:r>
      <w:r>
        <w:rPr>
          <w:rFonts w:ascii="Verdana" w:hAnsi="Verdana" w:cs="Verdana"/>
          <w:sz w:val="20"/>
          <w:szCs w:val="20"/>
        </w:rPr>
        <w:t xml:space="preserve"> Scrum Calls.</w:t>
      </w:r>
    </w:p>
    <w:p w14:paraId="1DE9519C" w14:textId="77777777" w:rsidR="00C93A81" w:rsidRPr="00B6454B" w:rsidRDefault="00C93A81" w:rsidP="00C93A81">
      <w:pPr>
        <w:autoSpaceDE w:val="0"/>
        <w:autoSpaceDN w:val="0"/>
        <w:rPr>
          <w:rFonts w:ascii="Verdana" w:hAnsi="Verdana"/>
          <w:sz w:val="20"/>
          <w:szCs w:val="20"/>
        </w:rPr>
      </w:pPr>
    </w:p>
    <w:p w14:paraId="1AEC9C93" w14:textId="683F630A" w:rsidR="00C93A81" w:rsidRPr="00B6454B" w:rsidRDefault="00C93A81" w:rsidP="00C93A81">
      <w:pPr>
        <w:rPr>
          <w:rFonts w:ascii="Verdana" w:hAnsi="Verdana" w:cs="Verdana"/>
          <w:sz w:val="20"/>
          <w:szCs w:val="20"/>
        </w:rPr>
      </w:pPr>
      <w:r w:rsidRPr="00B6454B">
        <w:rPr>
          <w:rFonts w:ascii="Verdana" w:hAnsi="Verdana" w:cs="Verdana"/>
          <w:b/>
          <w:color w:val="365F91"/>
          <w:sz w:val="20"/>
          <w:szCs w:val="20"/>
          <w:u w:val="single"/>
        </w:rPr>
        <w:t>Project#</w:t>
      </w:r>
      <w:r w:rsidR="009A00A3" w:rsidRPr="00B6454B">
        <w:rPr>
          <w:rFonts w:ascii="Verdana" w:hAnsi="Verdana" w:cs="Verdana"/>
          <w:b/>
          <w:color w:val="365F91"/>
          <w:sz w:val="20"/>
          <w:szCs w:val="20"/>
          <w:u w:val="single"/>
        </w:rPr>
        <w:t>3</w:t>
      </w:r>
    </w:p>
    <w:p w14:paraId="023F7126" w14:textId="77777777" w:rsidR="00C93A81" w:rsidRPr="00B6454B" w:rsidRDefault="00C93A81" w:rsidP="00C93A81">
      <w:pPr>
        <w:widowControl w:val="0"/>
        <w:rPr>
          <w:rFonts w:ascii="Verdana" w:hAnsi="Verdana" w:cs="Verdana"/>
          <w:sz w:val="20"/>
          <w:szCs w:val="20"/>
        </w:rPr>
      </w:pPr>
    </w:p>
    <w:p w14:paraId="56E465B1" w14:textId="77777777" w:rsidR="00C93A81" w:rsidRPr="00B6454B" w:rsidRDefault="00C93A81" w:rsidP="00C93A81">
      <w:pPr>
        <w:rPr>
          <w:rFonts w:ascii="Verdana" w:hAnsi="Verdana" w:cs="Verdana"/>
          <w:b/>
          <w:sz w:val="20"/>
          <w:szCs w:val="20"/>
        </w:rPr>
      </w:pPr>
      <w:r w:rsidRPr="00B6454B">
        <w:rPr>
          <w:rFonts w:ascii="Verdana" w:hAnsi="Verdana" w:cs="Verdana"/>
          <w:b/>
          <w:sz w:val="20"/>
          <w:szCs w:val="20"/>
        </w:rPr>
        <w:t>Project Title</w:t>
      </w:r>
      <w:r w:rsidRPr="00B6454B">
        <w:rPr>
          <w:rFonts w:ascii="Verdana" w:hAnsi="Verdana" w:cs="Verdana"/>
          <w:b/>
          <w:sz w:val="20"/>
          <w:szCs w:val="20"/>
        </w:rPr>
        <w:tab/>
      </w:r>
      <w:r w:rsidRPr="00B6454B">
        <w:rPr>
          <w:rFonts w:ascii="Verdana" w:hAnsi="Verdana" w:cs="Verdana"/>
          <w:b/>
          <w:sz w:val="20"/>
          <w:szCs w:val="20"/>
        </w:rPr>
        <w:tab/>
        <w:t xml:space="preserve">:   BackPack </w:t>
      </w:r>
    </w:p>
    <w:p w14:paraId="131E1B8F" w14:textId="77777777" w:rsidR="00C93A81" w:rsidRPr="00B6454B" w:rsidRDefault="00C93A81" w:rsidP="00C93A81">
      <w:pPr>
        <w:rPr>
          <w:rFonts w:ascii="Verdana" w:hAnsi="Verdana" w:cs="Verdana"/>
          <w:b/>
          <w:sz w:val="20"/>
          <w:szCs w:val="20"/>
        </w:rPr>
      </w:pPr>
      <w:r w:rsidRPr="00B6454B">
        <w:rPr>
          <w:rFonts w:ascii="Verdana" w:hAnsi="Verdana" w:cs="Verdana"/>
          <w:b/>
          <w:sz w:val="20"/>
          <w:szCs w:val="20"/>
        </w:rPr>
        <w:t>Client</w:t>
      </w:r>
      <w:r w:rsidRPr="00B6454B">
        <w:rPr>
          <w:rFonts w:ascii="Verdana" w:hAnsi="Verdana" w:cs="Verdana"/>
          <w:b/>
          <w:sz w:val="20"/>
          <w:szCs w:val="20"/>
        </w:rPr>
        <w:tab/>
      </w:r>
      <w:r w:rsidRPr="00B6454B">
        <w:rPr>
          <w:rFonts w:ascii="Verdana" w:hAnsi="Verdana" w:cs="Verdana"/>
          <w:b/>
          <w:sz w:val="20"/>
          <w:szCs w:val="20"/>
        </w:rPr>
        <w:tab/>
      </w:r>
      <w:r w:rsidRPr="00B6454B">
        <w:rPr>
          <w:rFonts w:ascii="Verdana" w:hAnsi="Verdana" w:cs="Verdana"/>
          <w:b/>
          <w:sz w:val="20"/>
          <w:szCs w:val="20"/>
        </w:rPr>
        <w:tab/>
        <w:t xml:space="preserve">:   FAI </w:t>
      </w:r>
    </w:p>
    <w:p w14:paraId="051408C8" w14:textId="17021701" w:rsidR="00C93A81" w:rsidRPr="00B6454B" w:rsidRDefault="00C93A81" w:rsidP="00C93A81">
      <w:pPr>
        <w:rPr>
          <w:rFonts w:ascii="Verdana" w:hAnsi="Verdana" w:cs="Verdana"/>
          <w:b/>
          <w:sz w:val="20"/>
          <w:szCs w:val="20"/>
        </w:rPr>
      </w:pPr>
      <w:r w:rsidRPr="00B6454B">
        <w:rPr>
          <w:rFonts w:ascii="Verdana" w:hAnsi="Verdana" w:cs="Verdana"/>
          <w:b/>
          <w:sz w:val="20"/>
          <w:szCs w:val="20"/>
        </w:rPr>
        <w:t>Role</w:t>
      </w:r>
      <w:r w:rsidRPr="00B6454B">
        <w:rPr>
          <w:rFonts w:ascii="Verdana" w:hAnsi="Verdana" w:cs="Verdana"/>
          <w:b/>
          <w:sz w:val="20"/>
          <w:szCs w:val="20"/>
        </w:rPr>
        <w:tab/>
      </w:r>
      <w:r w:rsidRPr="00B6454B">
        <w:rPr>
          <w:rFonts w:ascii="Verdana" w:hAnsi="Verdana" w:cs="Verdana"/>
          <w:b/>
          <w:sz w:val="20"/>
          <w:szCs w:val="20"/>
        </w:rPr>
        <w:tab/>
      </w:r>
      <w:r w:rsidRPr="00B6454B">
        <w:rPr>
          <w:rFonts w:ascii="Verdana" w:hAnsi="Verdana" w:cs="Verdana"/>
          <w:b/>
          <w:sz w:val="20"/>
          <w:szCs w:val="20"/>
        </w:rPr>
        <w:tab/>
        <w:t xml:space="preserve">:   </w:t>
      </w:r>
      <w:r w:rsidR="00137A94">
        <w:rPr>
          <w:rFonts w:ascii="Verdana" w:hAnsi="Verdana" w:cs="Verdana"/>
          <w:b/>
          <w:sz w:val="20"/>
          <w:szCs w:val="20"/>
        </w:rPr>
        <w:t>Automation using c#</w:t>
      </w:r>
    </w:p>
    <w:p w14:paraId="6CA18D3C" w14:textId="77777777" w:rsidR="00C93A81" w:rsidRPr="00B6454B" w:rsidRDefault="00C93A81" w:rsidP="00C93A81">
      <w:pPr>
        <w:rPr>
          <w:rFonts w:ascii="Verdana" w:hAnsi="Verdana" w:cs="Verdana"/>
          <w:b/>
          <w:sz w:val="20"/>
          <w:szCs w:val="20"/>
        </w:rPr>
      </w:pPr>
      <w:r w:rsidRPr="00B6454B">
        <w:rPr>
          <w:rFonts w:ascii="Verdana" w:hAnsi="Verdana" w:cs="Verdana"/>
          <w:b/>
          <w:sz w:val="20"/>
          <w:szCs w:val="20"/>
        </w:rPr>
        <w:t>Technologies</w:t>
      </w:r>
      <w:r w:rsidRPr="00B6454B">
        <w:rPr>
          <w:rFonts w:ascii="Verdana" w:hAnsi="Verdana" w:cs="Verdana"/>
          <w:b/>
          <w:sz w:val="20"/>
          <w:szCs w:val="20"/>
        </w:rPr>
        <w:tab/>
        <w:t xml:space="preserve">:   Visual studio.Net 2015, C#, SQL Server 2008 </w:t>
      </w:r>
    </w:p>
    <w:p w14:paraId="0CB439ED" w14:textId="77777777" w:rsidR="00C93A81" w:rsidRPr="00B6454B" w:rsidRDefault="00C93A81" w:rsidP="00C93A81">
      <w:pPr>
        <w:rPr>
          <w:rFonts w:ascii="Verdana" w:hAnsi="Verdana" w:cs="Verdana"/>
          <w:b/>
          <w:sz w:val="20"/>
          <w:szCs w:val="20"/>
        </w:rPr>
      </w:pPr>
    </w:p>
    <w:p w14:paraId="791EE7C6" w14:textId="77777777" w:rsidR="00C93A81" w:rsidRPr="00B6454B" w:rsidRDefault="00C93A81" w:rsidP="00C93A81">
      <w:pPr>
        <w:rPr>
          <w:rFonts w:ascii="Verdana" w:hAnsi="Verdana" w:cs="Verdana"/>
          <w:sz w:val="20"/>
          <w:szCs w:val="20"/>
        </w:rPr>
      </w:pPr>
      <w:r w:rsidRPr="00B6454B">
        <w:rPr>
          <w:rFonts w:ascii="Verdana" w:hAnsi="Verdana" w:cs="Verdana"/>
          <w:b/>
          <w:sz w:val="20"/>
          <w:szCs w:val="20"/>
        </w:rPr>
        <w:t>Team Size</w:t>
      </w:r>
      <w:r w:rsidRPr="00B6454B">
        <w:rPr>
          <w:rFonts w:ascii="Verdana" w:hAnsi="Verdana" w:cs="Verdana"/>
          <w:b/>
          <w:sz w:val="20"/>
          <w:szCs w:val="20"/>
        </w:rPr>
        <w:tab/>
        <w:t>: 6</w:t>
      </w:r>
    </w:p>
    <w:p w14:paraId="31AE9D5A" w14:textId="77777777" w:rsidR="00C93A81" w:rsidRPr="00B6454B" w:rsidRDefault="00C93A81" w:rsidP="00C93A81">
      <w:pPr>
        <w:widowControl w:val="0"/>
        <w:rPr>
          <w:rFonts w:ascii="Verdana" w:hAnsi="Verdana" w:cs="Verdana"/>
          <w:sz w:val="20"/>
          <w:szCs w:val="20"/>
        </w:rPr>
      </w:pPr>
    </w:p>
    <w:p w14:paraId="12D75A71" w14:textId="77777777" w:rsidR="00C93A81" w:rsidRPr="00B6454B" w:rsidRDefault="00C93A81" w:rsidP="00C93A81">
      <w:pPr>
        <w:pStyle w:val="BodyTextIndent"/>
        <w:ind w:left="0"/>
        <w:rPr>
          <w:rFonts w:ascii="Verdana" w:hAnsi="Verdana" w:cs="Verdana"/>
          <w:sz w:val="20"/>
          <w:szCs w:val="20"/>
        </w:rPr>
      </w:pPr>
      <w:r w:rsidRPr="00B6454B">
        <w:rPr>
          <w:rFonts w:ascii="Verdana" w:hAnsi="Verdana" w:cs="Verdana"/>
          <w:b/>
          <w:color w:val="365F91"/>
          <w:sz w:val="20"/>
          <w:szCs w:val="20"/>
        </w:rPr>
        <w:t>Description:</w:t>
      </w:r>
    </w:p>
    <w:p w14:paraId="7C80BCB9" w14:textId="39B80DE2" w:rsidR="00B52AEA" w:rsidRPr="00B6454B" w:rsidRDefault="00C93A81" w:rsidP="001570FC">
      <w:pPr>
        <w:pStyle w:val="BodyTextIndent"/>
        <w:ind w:left="0"/>
        <w:jc w:val="both"/>
        <w:rPr>
          <w:rFonts w:ascii="Verdana" w:hAnsi="Verdana" w:cs="Verdana"/>
          <w:b/>
          <w:color w:val="365F91"/>
          <w:sz w:val="20"/>
          <w:szCs w:val="20"/>
        </w:rPr>
      </w:pPr>
      <w:r w:rsidRPr="00B6454B">
        <w:rPr>
          <w:rFonts w:ascii="Verdana" w:hAnsi="Verdana" w:cs="Verdana"/>
          <w:sz w:val="20"/>
          <w:szCs w:val="20"/>
        </w:rPr>
        <w:t xml:space="preserve">                      </w:t>
      </w:r>
      <w:r w:rsidRPr="00B6454B">
        <w:rPr>
          <w:rFonts w:ascii="Verdana" w:hAnsi="Verdana" w:cs="Verdana"/>
          <w:sz w:val="20"/>
          <w:szCs w:val="20"/>
          <w:lang w:val="en-IN"/>
        </w:rPr>
        <w:t xml:space="preserve">BackPack is the internal project from FAI using windows application. The Project is to verify the background verification of the New </w:t>
      </w:r>
      <w:r w:rsidR="005936F0" w:rsidRPr="00B6454B">
        <w:rPr>
          <w:rFonts w:ascii="Verdana" w:hAnsi="Verdana" w:cs="Verdana"/>
          <w:sz w:val="20"/>
          <w:szCs w:val="20"/>
          <w:lang w:val="en-IN"/>
        </w:rPr>
        <w:t>joiners</w:t>
      </w:r>
      <w:r w:rsidRPr="00B6454B">
        <w:rPr>
          <w:rFonts w:ascii="Verdana" w:hAnsi="Verdana" w:cs="Verdana"/>
          <w:sz w:val="20"/>
          <w:szCs w:val="20"/>
          <w:lang w:val="en-IN"/>
        </w:rPr>
        <w:t xml:space="preserve">. Admin can update the employee documents from this application. Admin Can Select the Vendors. Vendors have separate username and password. So Vendors can update their status. </w:t>
      </w:r>
    </w:p>
    <w:p w14:paraId="40AAD37D" w14:textId="099A38C6" w:rsidR="00C93A81" w:rsidRPr="00B6454B" w:rsidRDefault="00C93A81" w:rsidP="00C93A81">
      <w:pPr>
        <w:widowControl w:val="0"/>
        <w:spacing w:line="360" w:lineRule="auto"/>
        <w:jc w:val="both"/>
        <w:rPr>
          <w:rFonts w:ascii="Verdana" w:hAnsi="Verdana" w:cs="Verdana"/>
          <w:bCs/>
          <w:sz w:val="20"/>
          <w:szCs w:val="20"/>
        </w:rPr>
      </w:pPr>
      <w:r w:rsidRPr="00B6454B">
        <w:rPr>
          <w:rFonts w:ascii="Verdana" w:hAnsi="Verdana" w:cs="Verdana"/>
          <w:b/>
          <w:color w:val="365F91"/>
          <w:sz w:val="20"/>
          <w:szCs w:val="20"/>
        </w:rPr>
        <w:t>Responsibilities:</w:t>
      </w:r>
    </w:p>
    <w:p w14:paraId="74803773" w14:textId="55FC0680" w:rsidR="00C93A81" w:rsidRDefault="00C93A81" w:rsidP="00C93A81">
      <w:pPr>
        <w:numPr>
          <w:ilvl w:val="0"/>
          <w:numId w:val="38"/>
        </w:numPr>
        <w:suppressAutoHyphens/>
        <w:ind w:left="360"/>
        <w:rPr>
          <w:rFonts w:ascii="Verdana" w:hAnsi="Verdana" w:cs="Verdana"/>
          <w:bCs/>
          <w:sz w:val="20"/>
          <w:szCs w:val="20"/>
        </w:rPr>
      </w:pPr>
      <w:r w:rsidRPr="00B6454B">
        <w:rPr>
          <w:rFonts w:ascii="Verdana" w:hAnsi="Verdana" w:cs="Verdana"/>
          <w:bCs/>
          <w:sz w:val="20"/>
          <w:szCs w:val="20"/>
        </w:rPr>
        <w:t xml:space="preserve">Actively participated in </w:t>
      </w:r>
      <w:r w:rsidR="006D2245">
        <w:rPr>
          <w:rFonts w:ascii="Verdana" w:hAnsi="Verdana" w:cs="Verdana"/>
          <w:bCs/>
          <w:sz w:val="20"/>
          <w:szCs w:val="20"/>
        </w:rPr>
        <w:t>UI Automation</w:t>
      </w:r>
      <w:r w:rsidR="00766793">
        <w:rPr>
          <w:rFonts w:ascii="Verdana" w:hAnsi="Verdana" w:cs="Verdana"/>
          <w:bCs/>
          <w:sz w:val="20"/>
          <w:szCs w:val="20"/>
        </w:rPr>
        <w:t xml:space="preserve"> Development</w:t>
      </w:r>
      <w:r w:rsidRPr="00B6454B">
        <w:rPr>
          <w:rFonts w:ascii="Verdana" w:hAnsi="Verdana" w:cs="Verdana"/>
          <w:bCs/>
          <w:sz w:val="20"/>
          <w:szCs w:val="20"/>
        </w:rPr>
        <w:t xml:space="preserve">. </w:t>
      </w:r>
    </w:p>
    <w:p w14:paraId="76D0E2B3" w14:textId="5D9A2ADA" w:rsidR="00766793" w:rsidRPr="00B6454B" w:rsidRDefault="00766793" w:rsidP="00C93A81">
      <w:pPr>
        <w:numPr>
          <w:ilvl w:val="0"/>
          <w:numId w:val="38"/>
        </w:numPr>
        <w:suppressAutoHyphens/>
        <w:ind w:left="360"/>
        <w:rPr>
          <w:rFonts w:ascii="Verdana" w:hAnsi="Verdana" w:cs="Verdana"/>
          <w:bCs/>
          <w:sz w:val="20"/>
          <w:szCs w:val="20"/>
        </w:rPr>
      </w:pPr>
      <w:r>
        <w:rPr>
          <w:rFonts w:ascii="Verdana" w:hAnsi="Verdana" w:cs="Verdana"/>
          <w:bCs/>
          <w:sz w:val="20"/>
          <w:szCs w:val="20"/>
        </w:rPr>
        <w:t>Responsible for execution of Automation scripts</w:t>
      </w:r>
    </w:p>
    <w:p w14:paraId="75DC3D32" w14:textId="24EABCA8" w:rsidR="00C93A81" w:rsidRPr="00B6454B" w:rsidRDefault="006D2245" w:rsidP="00C93A81">
      <w:pPr>
        <w:widowControl w:val="0"/>
        <w:numPr>
          <w:ilvl w:val="0"/>
          <w:numId w:val="38"/>
        </w:numPr>
        <w:suppressAutoHyphens/>
        <w:ind w:left="360"/>
        <w:rPr>
          <w:rFonts w:ascii="Verdana" w:hAnsi="Verdana" w:cs="Verdana"/>
          <w:sz w:val="20"/>
          <w:szCs w:val="20"/>
        </w:rPr>
      </w:pPr>
      <w:r>
        <w:rPr>
          <w:rFonts w:ascii="Verdana" w:hAnsi="Verdana" w:cs="Verdana"/>
          <w:sz w:val="20"/>
          <w:szCs w:val="20"/>
        </w:rPr>
        <w:t>Understanding requirement</w:t>
      </w:r>
    </w:p>
    <w:p w14:paraId="29696D48" w14:textId="3CFF7FBC" w:rsidR="006D2245" w:rsidRPr="006D2245" w:rsidRDefault="00481E5D" w:rsidP="00C029AF">
      <w:pPr>
        <w:numPr>
          <w:ilvl w:val="0"/>
          <w:numId w:val="38"/>
        </w:numPr>
        <w:suppressAutoHyphens/>
        <w:ind w:left="360"/>
        <w:rPr>
          <w:rFonts w:ascii="Verdana" w:hAnsi="Verdana" w:cs="Verdana"/>
          <w:sz w:val="20"/>
          <w:szCs w:val="20"/>
        </w:rPr>
      </w:pPr>
      <w:r>
        <w:rPr>
          <w:rFonts w:ascii="Verdana" w:hAnsi="Verdana" w:cs="Verdana"/>
          <w:sz w:val="20"/>
          <w:szCs w:val="20"/>
        </w:rPr>
        <w:t xml:space="preserve">Understanding </w:t>
      </w:r>
      <w:r w:rsidR="00C93A81" w:rsidRPr="006D2245">
        <w:rPr>
          <w:rFonts w:ascii="Verdana" w:hAnsi="Verdana" w:cs="Verdana"/>
          <w:sz w:val="20"/>
          <w:szCs w:val="20"/>
        </w:rPr>
        <w:t xml:space="preserve">process flows </w:t>
      </w:r>
    </w:p>
    <w:p w14:paraId="73210C89" w14:textId="61349906" w:rsidR="00C93A81" w:rsidRPr="00B6454B" w:rsidRDefault="00766793" w:rsidP="00C93A81">
      <w:pPr>
        <w:numPr>
          <w:ilvl w:val="0"/>
          <w:numId w:val="38"/>
        </w:numPr>
        <w:suppressAutoHyphens/>
        <w:autoSpaceDE w:val="0"/>
        <w:ind w:left="360"/>
        <w:jc w:val="both"/>
        <w:rPr>
          <w:rFonts w:ascii="Verdana" w:hAnsi="Verdana"/>
          <w:b/>
          <w:color w:val="365F91"/>
          <w:sz w:val="20"/>
          <w:szCs w:val="20"/>
          <w:u w:val="single"/>
        </w:rPr>
      </w:pPr>
      <w:bookmarkStart w:id="4" w:name="_Hlk27991168"/>
      <w:bookmarkEnd w:id="3"/>
      <w:r>
        <w:rPr>
          <w:rStyle w:val="Book"/>
          <w:rFonts w:ascii="Verdana" w:hAnsi="Verdana" w:cs="Verdana"/>
          <w:szCs w:val="20"/>
        </w:rPr>
        <w:t>Unit</w:t>
      </w:r>
      <w:r w:rsidR="00C93A81" w:rsidRPr="00B6454B">
        <w:rPr>
          <w:rStyle w:val="Book"/>
          <w:rFonts w:ascii="Verdana" w:hAnsi="Verdana" w:cs="Verdana"/>
          <w:szCs w:val="20"/>
        </w:rPr>
        <w:t xml:space="preserve"> Testing.</w:t>
      </w:r>
    </w:p>
    <w:p w14:paraId="55EADF8D" w14:textId="77777777" w:rsidR="00C93A81" w:rsidRPr="00B6454B" w:rsidRDefault="00C93A81" w:rsidP="00C93A81">
      <w:pPr>
        <w:autoSpaceDE w:val="0"/>
        <w:autoSpaceDN w:val="0"/>
        <w:rPr>
          <w:rFonts w:ascii="Verdana" w:hAnsi="Verdana"/>
          <w:sz w:val="20"/>
          <w:szCs w:val="20"/>
        </w:rPr>
      </w:pPr>
    </w:p>
    <w:p w14:paraId="2E8F00C3" w14:textId="77777777" w:rsidR="00C93A81" w:rsidRPr="00B6454B" w:rsidRDefault="00C93A81" w:rsidP="00C93A81">
      <w:pPr>
        <w:autoSpaceDE w:val="0"/>
        <w:autoSpaceDN w:val="0"/>
        <w:rPr>
          <w:rFonts w:ascii="Verdana" w:hAnsi="Verdana"/>
          <w:sz w:val="20"/>
          <w:szCs w:val="20"/>
        </w:rPr>
      </w:pPr>
    </w:p>
    <w:p w14:paraId="15888D0E" w14:textId="77777777" w:rsidR="006D2245" w:rsidRDefault="006D2245" w:rsidP="00C93A81">
      <w:pPr>
        <w:rPr>
          <w:rFonts w:ascii="Verdana" w:hAnsi="Verdana" w:cs="Verdana"/>
          <w:b/>
          <w:color w:val="365F91"/>
          <w:sz w:val="20"/>
          <w:szCs w:val="20"/>
          <w:u w:val="single"/>
        </w:rPr>
      </w:pPr>
    </w:p>
    <w:p w14:paraId="748C6191" w14:textId="77777777" w:rsidR="006D2245" w:rsidRDefault="006D2245" w:rsidP="00C93A81">
      <w:pPr>
        <w:rPr>
          <w:rFonts w:ascii="Verdana" w:hAnsi="Verdana" w:cs="Verdana"/>
          <w:b/>
          <w:color w:val="365F91"/>
          <w:sz w:val="20"/>
          <w:szCs w:val="20"/>
          <w:u w:val="single"/>
        </w:rPr>
      </w:pPr>
    </w:p>
    <w:p w14:paraId="2341883F" w14:textId="5D071A64" w:rsidR="00C93A81" w:rsidRPr="00B6454B" w:rsidRDefault="00C93A81" w:rsidP="00C93A81">
      <w:pPr>
        <w:rPr>
          <w:rFonts w:ascii="Verdana" w:hAnsi="Verdana" w:cs="Verdana"/>
          <w:b/>
          <w:color w:val="365F91"/>
          <w:sz w:val="20"/>
          <w:szCs w:val="20"/>
          <w:u w:val="single"/>
        </w:rPr>
      </w:pPr>
      <w:r w:rsidRPr="00B6454B">
        <w:rPr>
          <w:rFonts w:ascii="Verdana" w:hAnsi="Verdana" w:cs="Verdana"/>
          <w:b/>
          <w:color w:val="365F91"/>
          <w:sz w:val="20"/>
          <w:szCs w:val="20"/>
          <w:u w:val="single"/>
        </w:rPr>
        <w:lastRenderedPageBreak/>
        <w:t>Project#</w:t>
      </w:r>
      <w:r w:rsidR="009A00A3" w:rsidRPr="00B6454B">
        <w:rPr>
          <w:rFonts w:ascii="Verdana" w:hAnsi="Verdana" w:cs="Verdana"/>
          <w:b/>
          <w:color w:val="365F91"/>
          <w:sz w:val="20"/>
          <w:szCs w:val="20"/>
          <w:u w:val="single"/>
        </w:rPr>
        <w:t>4</w:t>
      </w:r>
    </w:p>
    <w:p w14:paraId="241492F5" w14:textId="77777777" w:rsidR="00C93A81" w:rsidRPr="00B6454B" w:rsidRDefault="00C93A81" w:rsidP="00C93A81">
      <w:pPr>
        <w:rPr>
          <w:rFonts w:ascii="Verdana" w:hAnsi="Verdana" w:cs="Verdana"/>
          <w:b/>
          <w:color w:val="365F91"/>
          <w:sz w:val="20"/>
          <w:szCs w:val="20"/>
          <w:u w:val="single"/>
        </w:rPr>
      </w:pPr>
    </w:p>
    <w:p w14:paraId="44569214" w14:textId="77777777" w:rsidR="00C93A81" w:rsidRPr="00B6454B" w:rsidRDefault="00C93A81" w:rsidP="00C93A81">
      <w:pPr>
        <w:rPr>
          <w:rFonts w:ascii="Verdana" w:hAnsi="Verdana" w:cs="Verdana"/>
          <w:b/>
          <w:sz w:val="20"/>
          <w:szCs w:val="20"/>
        </w:rPr>
      </w:pPr>
      <w:r w:rsidRPr="00B6454B">
        <w:rPr>
          <w:rFonts w:ascii="Verdana" w:hAnsi="Verdana" w:cs="Verdana"/>
          <w:b/>
          <w:sz w:val="20"/>
          <w:szCs w:val="20"/>
        </w:rPr>
        <w:t>Project Title</w:t>
      </w:r>
      <w:r w:rsidRPr="00B6454B">
        <w:rPr>
          <w:rFonts w:ascii="Verdana" w:hAnsi="Verdana" w:cs="Verdana"/>
          <w:b/>
          <w:sz w:val="20"/>
          <w:szCs w:val="20"/>
        </w:rPr>
        <w:tab/>
      </w:r>
      <w:r w:rsidRPr="00B6454B">
        <w:rPr>
          <w:rFonts w:ascii="Verdana" w:hAnsi="Verdana" w:cs="Verdana"/>
          <w:b/>
          <w:sz w:val="20"/>
          <w:szCs w:val="20"/>
        </w:rPr>
        <w:tab/>
        <w:t xml:space="preserve">:   </w:t>
      </w:r>
      <w:r w:rsidRPr="00B6454B">
        <w:rPr>
          <w:rStyle w:val="Book"/>
          <w:rFonts w:ascii="Verdana" w:hAnsi="Verdana" w:cs="Verdana"/>
          <w:b/>
          <w:szCs w:val="20"/>
        </w:rPr>
        <w:t>Geo Spatial Information</w:t>
      </w:r>
    </w:p>
    <w:p w14:paraId="482ED146" w14:textId="77777777" w:rsidR="00C93A81" w:rsidRPr="00B6454B" w:rsidRDefault="00C93A81" w:rsidP="00C93A81">
      <w:pPr>
        <w:rPr>
          <w:rFonts w:ascii="Verdana" w:hAnsi="Verdana" w:cs="Verdana"/>
          <w:b/>
          <w:sz w:val="20"/>
          <w:szCs w:val="20"/>
        </w:rPr>
      </w:pPr>
      <w:r w:rsidRPr="00B6454B">
        <w:rPr>
          <w:rFonts w:ascii="Verdana" w:hAnsi="Verdana" w:cs="Verdana"/>
          <w:b/>
          <w:sz w:val="20"/>
          <w:szCs w:val="20"/>
        </w:rPr>
        <w:t>Client</w:t>
      </w:r>
      <w:r w:rsidRPr="00B6454B">
        <w:rPr>
          <w:rFonts w:ascii="Verdana" w:hAnsi="Verdana" w:cs="Verdana"/>
          <w:b/>
          <w:sz w:val="20"/>
          <w:szCs w:val="20"/>
        </w:rPr>
        <w:tab/>
      </w:r>
      <w:r w:rsidRPr="00B6454B">
        <w:rPr>
          <w:rFonts w:ascii="Verdana" w:hAnsi="Verdana" w:cs="Verdana"/>
          <w:b/>
          <w:sz w:val="20"/>
          <w:szCs w:val="20"/>
        </w:rPr>
        <w:tab/>
      </w:r>
      <w:r w:rsidRPr="00B6454B">
        <w:rPr>
          <w:rFonts w:ascii="Verdana" w:hAnsi="Verdana" w:cs="Verdana"/>
          <w:b/>
          <w:sz w:val="20"/>
          <w:szCs w:val="20"/>
        </w:rPr>
        <w:tab/>
        <w:t>:   Geo Spatial Info</w:t>
      </w:r>
    </w:p>
    <w:p w14:paraId="471F3343" w14:textId="77777777" w:rsidR="00C93A81" w:rsidRPr="00B6454B" w:rsidRDefault="00C93A81" w:rsidP="00C93A81">
      <w:pPr>
        <w:rPr>
          <w:rFonts w:ascii="Verdana" w:hAnsi="Verdana" w:cs="Verdana"/>
          <w:b/>
          <w:sz w:val="20"/>
          <w:szCs w:val="20"/>
        </w:rPr>
      </w:pPr>
      <w:r w:rsidRPr="00B6454B">
        <w:rPr>
          <w:rFonts w:ascii="Verdana" w:hAnsi="Verdana" w:cs="Verdana"/>
          <w:b/>
          <w:sz w:val="20"/>
          <w:szCs w:val="20"/>
        </w:rPr>
        <w:t>Role</w:t>
      </w:r>
      <w:r w:rsidRPr="00B6454B">
        <w:rPr>
          <w:rFonts w:ascii="Verdana" w:hAnsi="Verdana" w:cs="Verdana"/>
          <w:b/>
          <w:sz w:val="20"/>
          <w:szCs w:val="20"/>
        </w:rPr>
        <w:tab/>
      </w:r>
      <w:r w:rsidRPr="00B6454B">
        <w:rPr>
          <w:rFonts w:ascii="Verdana" w:hAnsi="Verdana" w:cs="Verdana"/>
          <w:b/>
          <w:sz w:val="20"/>
          <w:szCs w:val="20"/>
        </w:rPr>
        <w:tab/>
      </w:r>
      <w:r w:rsidRPr="00B6454B">
        <w:rPr>
          <w:rFonts w:ascii="Verdana" w:hAnsi="Verdana" w:cs="Verdana"/>
          <w:b/>
          <w:sz w:val="20"/>
          <w:szCs w:val="20"/>
        </w:rPr>
        <w:tab/>
        <w:t>:   developer</w:t>
      </w:r>
    </w:p>
    <w:p w14:paraId="12FE5A19" w14:textId="77777777" w:rsidR="00C93A81" w:rsidRPr="00B6454B" w:rsidRDefault="00C93A81" w:rsidP="00C93A81">
      <w:pPr>
        <w:rPr>
          <w:rFonts w:ascii="Verdana" w:hAnsi="Verdana" w:cs="Verdana"/>
          <w:b/>
          <w:sz w:val="20"/>
          <w:szCs w:val="20"/>
        </w:rPr>
      </w:pPr>
      <w:r w:rsidRPr="00B6454B">
        <w:rPr>
          <w:rFonts w:ascii="Verdana" w:hAnsi="Verdana" w:cs="Verdana"/>
          <w:b/>
          <w:sz w:val="20"/>
          <w:szCs w:val="20"/>
        </w:rPr>
        <w:t>Technologies</w:t>
      </w:r>
      <w:r w:rsidRPr="00B6454B">
        <w:rPr>
          <w:rFonts w:ascii="Verdana" w:hAnsi="Verdana" w:cs="Verdana"/>
          <w:b/>
          <w:sz w:val="20"/>
          <w:szCs w:val="20"/>
        </w:rPr>
        <w:tab/>
        <w:t xml:space="preserve">:   Visual studio.Net 2008, C#, SQL Server 2008 , </w:t>
      </w:r>
    </w:p>
    <w:p w14:paraId="42D332DF" w14:textId="77777777" w:rsidR="00C93A81" w:rsidRPr="00B6454B" w:rsidRDefault="00C93A81" w:rsidP="00C93A81">
      <w:pPr>
        <w:rPr>
          <w:rFonts w:ascii="Verdana" w:hAnsi="Verdana" w:cs="Verdana"/>
          <w:b/>
          <w:sz w:val="20"/>
          <w:szCs w:val="20"/>
        </w:rPr>
      </w:pPr>
      <w:r w:rsidRPr="00B6454B">
        <w:rPr>
          <w:rFonts w:ascii="Verdana" w:hAnsi="Verdana" w:cs="Verdana"/>
          <w:b/>
          <w:sz w:val="20"/>
          <w:szCs w:val="20"/>
        </w:rPr>
        <w:t>Team Size</w:t>
      </w:r>
      <w:r w:rsidRPr="00B6454B">
        <w:rPr>
          <w:rFonts w:ascii="Verdana" w:hAnsi="Verdana" w:cs="Verdana"/>
          <w:b/>
          <w:sz w:val="20"/>
          <w:szCs w:val="20"/>
        </w:rPr>
        <w:tab/>
      </w:r>
      <w:r w:rsidRPr="00B6454B">
        <w:rPr>
          <w:rFonts w:ascii="Verdana" w:hAnsi="Verdana" w:cs="Verdana"/>
          <w:b/>
          <w:sz w:val="20"/>
          <w:szCs w:val="20"/>
        </w:rPr>
        <w:tab/>
        <w:t>:   12</w:t>
      </w:r>
    </w:p>
    <w:p w14:paraId="3B535AEC" w14:textId="77777777" w:rsidR="00C93A81" w:rsidRPr="00B6454B" w:rsidRDefault="00C93A81" w:rsidP="00C93A81">
      <w:pPr>
        <w:pStyle w:val="BodyTextIndent"/>
        <w:tabs>
          <w:tab w:val="left" w:pos="2160"/>
          <w:tab w:val="left" w:pos="2250"/>
        </w:tabs>
        <w:ind w:left="2250" w:hanging="2250"/>
        <w:rPr>
          <w:rFonts w:ascii="Verdana" w:hAnsi="Verdana" w:cs="Verdana"/>
          <w:b/>
          <w:color w:val="365F91"/>
          <w:sz w:val="20"/>
          <w:szCs w:val="20"/>
        </w:rPr>
      </w:pPr>
    </w:p>
    <w:p w14:paraId="07D3D546" w14:textId="77777777" w:rsidR="00C93A81" w:rsidRPr="00B6454B" w:rsidRDefault="00C93A81" w:rsidP="00C93A81">
      <w:pPr>
        <w:pStyle w:val="BodyTextIndent"/>
        <w:tabs>
          <w:tab w:val="left" w:pos="2160"/>
          <w:tab w:val="left" w:pos="2250"/>
        </w:tabs>
        <w:ind w:left="2250" w:hanging="2250"/>
        <w:rPr>
          <w:rStyle w:val="Book"/>
          <w:rFonts w:ascii="Verdana" w:hAnsi="Verdana" w:cs="Verdana"/>
          <w:szCs w:val="20"/>
        </w:rPr>
      </w:pPr>
      <w:r w:rsidRPr="00B6454B">
        <w:rPr>
          <w:rFonts w:ascii="Verdana" w:hAnsi="Verdana" w:cs="Verdana"/>
          <w:b/>
          <w:color w:val="365F91"/>
          <w:sz w:val="20"/>
          <w:szCs w:val="20"/>
        </w:rPr>
        <w:t>Description:</w:t>
      </w:r>
    </w:p>
    <w:p w14:paraId="64A9811F" w14:textId="77777777" w:rsidR="00C93A81" w:rsidRPr="00B6454B" w:rsidRDefault="00C93A81" w:rsidP="00C93A81">
      <w:pPr>
        <w:widowControl w:val="0"/>
        <w:ind w:firstLine="1440"/>
        <w:jc w:val="both"/>
        <w:rPr>
          <w:rStyle w:val="Book"/>
          <w:rFonts w:ascii="Verdana" w:hAnsi="Verdana" w:cs="Verdana"/>
          <w:szCs w:val="20"/>
        </w:rPr>
      </w:pPr>
      <w:r w:rsidRPr="00B6454B">
        <w:rPr>
          <w:rStyle w:val="Book"/>
          <w:rFonts w:ascii="Verdana" w:hAnsi="Verdana" w:cs="Verdana"/>
          <w:szCs w:val="20"/>
        </w:rPr>
        <w:t>In this project Local bodies like municipalities need collect different kind of taxes from the citizens.  Every citizen need to pay Water Bills and Electricity Bills to the particular authorities.  Actually a citizen wants to pay his municipal tax means he should go to municipal office and collect the necessary bill, pay there only. Same as water and electricity bills.</w:t>
      </w:r>
    </w:p>
    <w:p w14:paraId="55CB5FEC" w14:textId="77777777" w:rsidR="00C93A81" w:rsidRPr="00B6454B" w:rsidRDefault="00C93A81" w:rsidP="00C93A81">
      <w:pPr>
        <w:widowControl w:val="0"/>
        <w:jc w:val="both"/>
        <w:rPr>
          <w:rStyle w:val="Book"/>
          <w:rFonts w:ascii="Verdana" w:hAnsi="Verdana" w:cs="Verdana"/>
          <w:szCs w:val="20"/>
        </w:rPr>
      </w:pPr>
      <w:r w:rsidRPr="00B6454B">
        <w:rPr>
          <w:rStyle w:val="Book"/>
          <w:rFonts w:ascii="Verdana" w:hAnsi="Verdana" w:cs="Verdana"/>
          <w:szCs w:val="20"/>
        </w:rPr>
        <w:t xml:space="preserve">For that purpose, we are developing this application, which can collect the tax information from different authorities based on the house no’s and owner name by using Web Services and stores the data in our own database.  For getting the information regarding taxes citizens need to register first.  The bills are calculating on different modes like annual, half yearly, quarterly </w:t>
      </w:r>
    </w:p>
    <w:p w14:paraId="762BBC85" w14:textId="77777777" w:rsidR="00C93A81" w:rsidRPr="00B6454B" w:rsidRDefault="00C93A81" w:rsidP="00C93A81">
      <w:pPr>
        <w:widowControl w:val="0"/>
        <w:jc w:val="both"/>
        <w:rPr>
          <w:rFonts w:ascii="Verdana" w:hAnsi="Verdana"/>
          <w:b/>
          <w:color w:val="365F91"/>
          <w:sz w:val="20"/>
          <w:szCs w:val="20"/>
        </w:rPr>
      </w:pPr>
    </w:p>
    <w:p w14:paraId="06EC27B7" w14:textId="77777777" w:rsidR="00C93A81" w:rsidRPr="00B6454B" w:rsidRDefault="00C93A81" w:rsidP="00C93A81">
      <w:pPr>
        <w:widowControl w:val="0"/>
        <w:spacing w:line="360" w:lineRule="auto"/>
        <w:jc w:val="both"/>
        <w:rPr>
          <w:rStyle w:val="Book"/>
          <w:rFonts w:ascii="Verdana" w:hAnsi="Verdana" w:cs="Verdana"/>
          <w:szCs w:val="20"/>
        </w:rPr>
      </w:pPr>
      <w:r w:rsidRPr="00B6454B">
        <w:rPr>
          <w:rFonts w:ascii="Verdana" w:hAnsi="Verdana" w:cs="Verdana"/>
          <w:b/>
          <w:color w:val="365F91"/>
          <w:sz w:val="20"/>
          <w:szCs w:val="20"/>
        </w:rPr>
        <w:t>Role/Responsibilities:</w:t>
      </w:r>
    </w:p>
    <w:p w14:paraId="2CBC5273" w14:textId="77777777" w:rsidR="00C93A81" w:rsidRPr="00B6454B" w:rsidRDefault="00C93A81" w:rsidP="00C93A81">
      <w:pPr>
        <w:numPr>
          <w:ilvl w:val="0"/>
          <w:numId w:val="40"/>
        </w:numPr>
        <w:suppressAutoHyphens/>
        <w:autoSpaceDE w:val="0"/>
        <w:jc w:val="both"/>
        <w:rPr>
          <w:rStyle w:val="Book"/>
          <w:rFonts w:ascii="Verdana" w:hAnsi="Verdana" w:cs="Verdana"/>
          <w:szCs w:val="20"/>
        </w:rPr>
      </w:pPr>
      <w:r w:rsidRPr="00B6454B">
        <w:rPr>
          <w:rStyle w:val="Book"/>
          <w:rFonts w:ascii="Verdana" w:hAnsi="Verdana" w:cs="Verdana"/>
          <w:szCs w:val="20"/>
        </w:rPr>
        <w:t xml:space="preserve">Developed windows forms </w:t>
      </w:r>
    </w:p>
    <w:p w14:paraId="4FB3DDBE" w14:textId="77777777" w:rsidR="00C93A81" w:rsidRPr="00B6454B" w:rsidRDefault="00C93A81" w:rsidP="00C93A81">
      <w:pPr>
        <w:numPr>
          <w:ilvl w:val="0"/>
          <w:numId w:val="40"/>
        </w:numPr>
        <w:suppressAutoHyphens/>
        <w:rPr>
          <w:rStyle w:val="Book"/>
          <w:rFonts w:ascii="Verdana" w:hAnsi="Verdana" w:cs="Verdana"/>
          <w:szCs w:val="20"/>
        </w:rPr>
      </w:pPr>
      <w:r w:rsidRPr="00B6454B">
        <w:rPr>
          <w:rStyle w:val="Book"/>
          <w:rFonts w:ascii="Verdana" w:hAnsi="Verdana" w:cs="Verdana"/>
          <w:szCs w:val="20"/>
        </w:rPr>
        <w:t>Designing UI and setting up database for the project.</w:t>
      </w:r>
    </w:p>
    <w:p w14:paraId="424EA54E" w14:textId="77777777" w:rsidR="00C93A81" w:rsidRPr="00B6454B" w:rsidRDefault="00C93A81" w:rsidP="00C93A81">
      <w:pPr>
        <w:numPr>
          <w:ilvl w:val="0"/>
          <w:numId w:val="40"/>
        </w:numPr>
        <w:suppressAutoHyphens/>
        <w:rPr>
          <w:rStyle w:val="Book"/>
          <w:rFonts w:ascii="Verdana" w:hAnsi="Verdana" w:cs="Verdana"/>
          <w:szCs w:val="20"/>
        </w:rPr>
      </w:pPr>
      <w:r w:rsidRPr="00B6454B">
        <w:rPr>
          <w:rStyle w:val="Book"/>
          <w:rFonts w:ascii="Verdana" w:hAnsi="Verdana" w:cs="Verdana"/>
          <w:szCs w:val="20"/>
        </w:rPr>
        <w:t>Used .Net Validation Controls and JavaScript to perform client-side validations.</w:t>
      </w:r>
    </w:p>
    <w:p w14:paraId="5E286EA9" w14:textId="77777777" w:rsidR="00C93A81" w:rsidRPr="00B6454B" w:rsidRDefault="00C93A81" w:rsidP="00C93A81">
      <w:pPr>
        <w:numPr>
          <w:ilvl w:val="0"/>
          <w:numId w:val="40"/>
        </w:numPr>
        <w:suppressAutoHyphens/>
        <w:rPr>
          <w:rStyle w:val="Book"/>
          <w:rFonts w:ascii="Verdana" w:hAnsi="Verdana" w:cs="Verdana"/>
          <w:szCs w:val="20"/>
        </w:rPr>
      </w:pPr>
      <w:r w:rsidRPr="00B6454B">
        <w:rPr>
          <w:rStyle w:val="Book"/>
          <w:rFonts w:ascii="Verdana" w:hAnsi="Verdana" w:cs="Verdana"/>
          <w:szCs w:val="20"/>
        </w:rPr>
        <w:t>Creating Database tables, stored procedures, functions, triggers in SQL server 2008 R2</w:t>
      </w:r>
    </w:p>
    <w:p w14:paraId="502A349E" w14:textId="77777777" w:rsidR="00C93A81" w:rsidRPr="00B6454B" w:rsidRDefault="00C93A81" w:rsidP="00C93A81">
      <w:pPr>
        <w:numPr>
          <w:ilvl w:val="0"/>
          <w:numId w:val="40"/>
        </w:numPr>
        <w:suppressAutoHyphens/>
        <w:rPr>
          <w:rStyle w:val="Book"/>
          <w:rFonts w:ascii="Verdana" w:hAnsi="Verdana" w:cs="Verdana"/>
          <w:szCs w:val="20"/>
        </w:rPr>
      </w:pPr>
      <w:r w:rsidRPr="00B6454B">
        <w:rPr>
          <w:rStyle w:val="Book"/>
          <w:rFonts w:ascii="Verdana" w:hAnsi="Verdana" w:cs="Verdana"/>
          <w:szCs w:val="20"/>
        </w:rPr>
        <w:t>Prepared the process flows for registration, complaints modules and others.</w:t>
      </w:r>
    </w:p>
    <w:p w14:paraId="7E316876" w14:textId="77777777" w:rsidR="00C93A81" w:rsidRPr="00B6454B" w:rsidRDefault="00C93A81" w:rsidP="00C93A81">
      <w:pPr>
        <w:numPr>
          <w:ilvl w:val="0"/>
          <w:numId w:val="40"/>
        </w:numPr>
        <w:tabs>
          <w:tab w:val="left" w:pos="3600"/>
        </w:tabs>
        <w:suppressAutoHyphens/>
        <w:rPr>
          <w:rStyle w:val="Book"/>
          <w:rFonts w:ascii="Verdana" w:hAnsi="Verdana" w:cs="Verdana"/>
          <w:szCs w:val="20"/>
        </w:rPr>
      </w:pPr>
      <w:r w:rsidRPr="00B6454B">
        <w:rPr>
          <w:rStyle w:val="Book"/>
          <w:rFonts w:ascii="Verdana" w:hAnsi="Verdana" w:cs="Verdana"/>
          <w:szCs w:val="20"/>
        </w:rPr>
        <w:t>Implemented the user controls to reduce the complexity of coding.</w:t>
      </w:r>
    </w:p>
    <w:p w14:paraId="4881799E" w14:textId="77777777" w:rsidR="00C93A81" w:rsidRPr="00B6454B" w:rsidRDefault="00C93A81" w:rsidP="00C93A81">
      <w:pPr>
        <w:numPr>
          <w:ilvl w:val="0"/>
          <w:numId w:val="40"/>
        </w:numPr>
        <w:suppressAutoHyphens/>
        <w:rPr>
          <w:rStyle w:val="Book"/>
          <w:rFonts w:ascii="Verdana" w:hAnsi="Verdana" w:cs="Verdana"/>
          <w:szCs w:val="20"/>
        </w:rPr>
      </w:pPr>
      <w:r w:rsidRPr="00B6454B">
        <w:rPr>
          <w:rStyle w:val="Book"/>
          <w:rFonts w:ascii="Verdana" w:hAnsi="Verdana" w:cs="Verdana"/>
          <w:szCs w:val="20"/>
        </w:rPr>
        <w:t>Prepared the process flows for registration, complaints modules and others.</w:t>
      </w:r>
    </w:p>
    <w:p w14:paraId="654599C6" w14:textId="1CA14812" w:rsidR="00746B81" w:rsidRPr="00207899" w:rsidRDefault="00C93A81" w:rsidP="004F0096">
      <w:pPr>
        <w:numPr>
          <w:ilvl w:val="0"/>
          <w:numId w:val="40"/>
        </w:numPr>
        <w:tabs>
          <w:tab w:val="left" w:pos="3600"/>
        </w:tabs>
        <w:suppressAutoHyphens/>
        <w:spacing w:before="120" w:line="276" w:lineRule="auto"/>
        <w:contextualSpacing/>
        <w:jc w:val="both"/>
        <w:rPr>
          <w:rStyle w:val="Book"/>
          <w:rFonts w:ascii="Verdana" w:hAnsi="Verdana" w:cs="Arial"/>
          <w:szCs w:val="20"/>
          <w:lang w:val="en-IN"/>
        </w:rPr>
      </w:pPr>
      <w:r w:rsidRPr="00102F7D">
        <w:rPr>
          <w:rStyle w:val="Book"/>
          <w:rFonts w:ascii="Verdana" w:hAnsi="Verdana" w:cs="Verdana"/>
          <w:szCs w:val="20"/>
        </w:rPr>
        <w:t>Performed unit testing /manual Testing</w:t>
      </w:r>
    </w:p>
    <w:p w14:paraId="7256A3D1" w14:textId="77777777" w:rsidR="00207899" w:rsidRPr="00102F7D" w:rsidRDefault="00207899" w:rsidP="00207899">
      <w:pPr>
        <w:tabs>
          <w:tab w:val="left" w:pos="3600"/>
        </w:tabs>
        <w:suppressAutoHyphens/>
        <w:spacing w:before="120" w:line="276" w:lineRule="auto"/>
        <w:ind w:left="360"/>
        <w:contextualSpacing/>
        <w:jc w:val="both"/>
        <w:rPr>
          <w:rFonts w:ascii="Verdana" w:hAnsi="Verdana" w:cs="Arial"/>
          <w:sz w:val="20"/>
          <w:szCs w:val="20"/>
          <w:lang w:val="en-IN"/>
        </w:rPr>
      </w:pPr>
    </w:p>
    <w:tbl>
      <w:tblPr>
        <w:tblW w:w="10130" w:type="dxa"/>
        <w:tblLayout w:type="fixed"/>
        <w:tblLook w:val="0000" w:firstRow="0" w:lastRow="0" w:firstColumn="0" w:lastColumn="0" w:noHBand="0" w:noVBand="0"/>
      </w:tblPr>
      <w:tblGrid>
        <w:gridCol w:w="10130"/>
      </w:tblGrid>
      <w:tr w:rsidR="00746B81" w:rsidRPr="00B6454B" w14:paraId="567063AD" w14:textId="77777777" w:rsidTr="00207899">
        <w:trPr>
          <w:cantSplit/>
          <w:trHeight w:val="275"/>
        </w:trPr>
        <w:tc>
          <w:tcPr>
            <w:tcW w:w="10130" w:type="dxa"/>
            <w:shd w:val="clear" w:color="auto" w:fill="C6D9F1"/>
          </w:tcPr>
          <w:p w14:paraId="3A291DFE" w14:textId="0399A0C4" w:rsidR="00746B81" w:rsidRPr="00B6454B" w:rsidRDefault="00746B81" w:rsidP="007623F7">
            <w:pPr>
              <w:pStyle w:val="Cog-H3a"/>
              <w:jc w:val="both"/>
              <w:rPr>
                <w:rFonts w:ascii="Verdana" w:hAnsi="Verdana" w:cs="Arial"/>
                <w:color w:val="000000"/>
                <w:sz w:val="20"/>
                <w:lang w:val="en-IN"/>
              </w:rPr>
            </w:pPr>
            <w:r w:rsidRPr="00B6454B">
              <w:rPr>
                <w:rFonts w:ascii="Verdana" w:hAnsi="Verdana" w:cs="Arial"/>
                <w:color w:val="000000"/>
                <w:sz w:val="20"/>
                <w:lang w:val="en-IN"/>
              </w:rPr>
              <w:t>Personal Details:</w:t>
            </w:r>
          </w:p>
        </w:tc>
      </w:tr>
    </w:tbl>
    <w:p w14:paraId="3FF9AFBD" w14:textId="77777777" w:rsidR="00C93A81" w:rsidRPr="00B6454B" w:rsidRDefault="00C93A81" w:rsidP="00C93A81">
      <w:pPr>
        <w:pStyle w:val="BodyTextIndent"/>
        <w:spacing w:after="0"/>
        <w:ind w:left="0"/>
        <w:rPr>
          <w:rFonts w:ascii="Verdana" w:hAnsi="Verdana"/>
          <w:sz w:val="20"/>
          <w:szCs w:val="20"/>
        </w:rPr>
      </w:pPr>
    </w:p>
    <w:p w14:paraId="351A22DC" w14:textId="77777777" w:rsidR="00C93A81" w:rsidRPr="00B6454B" w:rsidRDefault="00C93A81" w:rsidP="00C93A81">
      <w:pPr>
        <w:spacing w:before="120"/>
        <w:ind w:left="397" w:right="454"/>
        <w:rPr>
          <w:rFonts w:ascii="Verdana" w:hAnsi="Verdana" w:cs="Verdana"/>
          <w:b/>
          <w:sz w:val="20"/>
          <w:szCs w:val="20"/>
        </w:rPr>
      </w:pPr>
      <w:r w:rsidRPr="00B6454B">
        <w:rPr>
          <w:rFonts w:ascii="Verdana" w:hAnsi="Verdana" w:cs="Verdana"/>
          <w:b/>
          <w:sz w:val="20"/>
          <w:szCs w:val="20"/>
        </w:rPr>
        <w:t>Name</w:t>
      </w:r>
      <w:r w:rsidRPr="00B6454B">
        <w:rPr>
          <w:rFonts w:ascii="Verdana" w:hAnsi="Verdana" w:cs="Verdana"/>
          <w:b/>
          <w:sz w:val="20"/>
          <w:szCs w:val="20"/>
        </w:rPr>
        <w:tab/>
      </w:r>
      <w:r w:rsidRPr="00B6454B">
        <w:rPr>
          <w:rFonts w:ascii="Verdana" w:hAnsi="Verdana" w:cs="Verdana"/>
          <w:b/>
          <w:sz w:val="20"/>
          <w:szCs w:val="20"/>
        </w:rPr>
        <w:tab/>
      </w:r>
      <w:r w:rsidRPr="00B6454B">
        <w:rPr>
          <w:rFonts w:ascii="Verdana" w:hAnsi="Verdana" w:cs="Verdana"/>
          <w:b/>
          <w:sz w:val="20"/>
          <w:szCs w:val="20"/>
        </w:rPr>
        <w:tab/>
        <w:t>:</w:t>
      </w:r>
      <w:r w:rsidRPr="00B6454B">
        <w:rPr>
          <w:rFonts w:ascii="Verdana" w:hAnsi="Verdana" w:cs="Verdana"/>
          <w:b/>
          <w:sz w:val="20"/>
          <w:szCs w:val="20"/>
        </w:rPr>
        <w:tab/>
      </w:r>
      <w:r w:rsidRPr="00B6454B">
        <w:rPr>
          <w:rFonts w:ascii="Verdana" w:hAnsi="Verdana" w:cs="Verdana"/>
          <w:sz w:val="20"/>
          <w:szCs w:val="20"/>
        </w:rPr>
        <w:t>Simi.pk</w:t>
      </w:r>
    </w:p>
    <w:p w14:paraId="1E77376D" w14:textId="77777777" w:rsidR="00C93A81" w:rsidRPr="00B6454B" w:rsidRDefault="00C93A81" w:rsidP="00C93A81">
      <w:pPr>
        <w:spacing w:before="120"/>
        <w:ind w:left="397" w:right="454"/>
        <w:jc w:val="both"/>
        <w:rPr>
          <w:rFonts w:ascii="Verdana" w:hAnsi="Verdana" w:cs="Verdana"/>
          <w:b/>
          <w:bCs/>
          <w:sz w:val="20"/>
          <w:szCs w:val="20"/>
        </w:rPr>
      </w:pPr>
      <w:r w:rsidRPr="00B6454B">
        <w:rPr>
          <w:rFonts w:ascii="Verdana" w:hAnsi="Verdana" w:cs="Verdana"/>
          <w:b/>
          <w:bCs/>
          <w:sz w:val="20"/>
          <w:szCs w:val="20"/>
        </w:rPr>
        <w:t>Gender</w:t>
      </w:r>
      <w:r w:rsidRPr="00B6454B">
        <w:rPr>
          <w:rFonts w:ascii="Verdana" w:hAnsi="Verdana" w:cs="Verdana"/>
          <w:b/>
          <w:bCs/>
          <w:sz w:val="20"/>
          <w:szCs w:val="20"/>
        </w:rPr>
        <w:tab/>
      </w:r>
      <w:r w:rsidRPr="00B6454B">
        <w:rPr>
          <w:rFonts w:ascii="Verdana" w:hAnsi="Verdana" w:cs="Verdana"/>
          <w:b/>
          <w:bCs/>
          <w:sz w:val="20"/>
          <w:szCs w:val="20"/>
        </w:rPr>
        <w:tab/>
      </w:r>
      <w:r w:rsidRPr="00B6454B">
        <w:rPr>
          <w:rFonts w:ascii="Verdana" w:hAnsi="Verdana" w:cs="Verdana"/>
          <w:b/>
          <w:bCs/>
          <w:sz w:val="20"/>
          <w:szCs w:val="20"/>
        </w:rPr>
        <w:tab/>
        <w:t>:</w:t>
      </w:r>
      <w:r w:rsidRPr="00B6454B">
        <w:rPr>
          <w:rFonts w:ascii="Verdana" w:hAnsi="Verdana" w:cs="Verdana"/>
          <w:bCs/>
          <w:sz w:val="20"/>
          <w:szCs w:val="20"/>
        </w:rPr>
        <w:tab/>
        <w:t>Female</w:t>
      </w:r>
    </w:p>
    <w:p w14:paraId="5E9608CB" w14:textId="77777777" w:rsidR="00C93A81" w:rsidRPr="00B6454B" w:rsidRDefault="00C93A81" w:rsidP="00C93A81">
      <w:pPr>
        <w:spacing w:before="120"/>
        <w:ind w:left="397" w:right="2721"/>
        <w:jc w:val="both"/>
        <w:rPr>
          <w:rFonts w:ascii="Verdana" w:hAnsi="Verdana" w:cs="Verdana"/>
          <w:b/>
          <w:bCs/>
          <w:sz w:val="20"/>
          <w:szCs w:val="20"/>
        </w:rPr>
      </w:pPr>
      <w:r w:rsidRPr="00B6454B">
        <w:rPr>
          <w:rFonts w:ascii="Verdana" w:hAnsi="Verdana" w:cs="Verdana"/>
          <w:b/>
          <w:bCs/>
          <w:sz w:val="20"/>
          <w:szCs w:val="20"/>
        </w:rPr>
        <w:t>Father Name</w:t>
      </w:r>
      <w:r w:rsidRPr="00B6454B">
        <w:rPr>
          <w:rFonts w:ascii="Verdana" w:hAnsi="Verdana" w:cs="Verdana"/>
          <w:bCs/>
          <w:sz w:val="20"/>
          <w:szCs w:val="20"/>
        </w:rPr>
        <w:tab/>
      </w:r>
      <w:r w:rsidRPr="00B6454B">
        <w:rPr>
          <w:rFonts w:ascii="Verdana" w:hAnsi="Verdana" w:cs="Verdana"/>
          <w:bCs/>
          <w:sz w:val="20"/>
          <w:szCs w:val="20"/>
        </w:rPr>
        <w:tab/>
        <w:t>:</w:t>
      </w:r>
      <w:r w:rsidRPr="00B6454B">
        <w:rPr>
          <w:rFonts w:ascii="Verdana" w:hAnsi="Verdana" w:cs="Verdana"/>
          <w:bCs/>
          <w:sz w:val="20"/>
          <w:szCs w:val="20"/>
        </w:rPr>
        <w:tab/>
        <w:t>B. Pushparajan</w:t>
      </w:r>
    </w:p>
    <w:p w14:paraId="3CDC366D" w14:textId="77777777" w:rsidR="00C93A81" w:rsidRPr="00B6454B" w:rsidRDefault="00C93A81" w:rsidP="00C93A81">
      <w:pPr>
        <w:spacing w:before="240"/>
        <w:ind w:right="2721"/>
        <w:jc w:val="both"/>
        <w:rPr>
          <w:rFonts w:ascii="Verdana" w:hAnsi="Verdana" w:cs="Verdana"/>
          <w:b/>
          <w:sz w:val="20"/>
          <w:szCs w:val="20"/>
        </w:rPr>
      </w:pPr>
      <w:r w:rsidRPr="00B6454B">
        <w:rPr>
          <w:rFonts w:ascii="Verdana" w:hAnsi="Verdana" w:cs="Verdana"/>
          <w:b/>
          <w:sz w:val="20"/>
          <w:szCs w:val="20"/>
        </w:rPr>
        <w:t xml:space="preserve">      Nationality</w:t>
      </w:r>
      <w:r w:rsidRPr="00B6454B">
        <w:rPr>
          <w:rFonts w:ascii="Verdana" w:hAnsi="Verdana" w:cs="Verdana"/>
          <w:b/>
          <w:sz w:val="20"/>
          <w:szCs w:val="20"/>
        </w:rPr>
        <w:tab/>
      </w:r>
      <w:r w:rsidRPr="00B6454B">
        <w:rPr>
          <w:rFonts w:ascii="Verdana" w:hAnsi="Verdana" w:cs="Verdana"/>
          <w:b/>
          <w:sz w:val="20"/>
          <w:szCs w:val="20"/>
        </w:rPr>
        <w:tab/>
        <w:t xml:space="preserve">: </w:t>
      </w:r>
      <w:r w:rsidRPr="00B6454B">
        <w:rPr>
          <w:rFonts w:ascii="Verdana" w:hAnsi="Verdana" w:cs="Verdana"/>
          <w:b/>
          <w:sz w:val="20"/>
          <w:szCs w:val="20"/>
        </w:rPr>
        <w:tab/>
      </w:r>
      <w:r w:rsidRPr="00B6454B">
        <w:rPr>
          <w:rFonts w:ascii="Verdana" w:hAnsi="Verdana" w:cs="Verdana"/>
          <w:sz w:val="20"/>
          <w:szCs w:val="20"/>
        </w:rPr>
        <w:t xml:space="preserve">Indian </w:t>
      </w:r>
    </w:p>
    <w:p w14:paraId="71BAE4BE" w14:textId="77777777" w:rsidR="00C93A81" w:rsidRPr="00B6454B" w:rsidRDefault="00C93A81" w:rsidP="00C93A81">
      <w:pPr>
        <w:spacing w:before="240"/>
        <w:ind w:right="900"/>
        <w:jc w:val="both"/>
        <w:rPr>
          <w:rFonts w:ascii="Verdana" w:hAnsi="Verdana" w:cs="Verdana"/>
          <w:b/>
          <w:sz w:val="20"/>
          <w:szCs w:val="20"/>
        </w:rPr>
      </w:pPr>
      <w:r w:rsidRPr="00B6454B">
        <w:rPr>
          <w:rFonts w:ascii="Verdana" w:hAnsi="Verdana" w:cs="Verdana"/>
          <w:b/>
          <w:sz w:val="20"/>
          <w:szCs w:val="20"/>
        </w:rPr>
        <w:t xml:space="preserve">      Address    </w:t>
      </w:r>
      <w:r w:rsidRPr="00B6454B">
        <w:rPr>
          <w:rFonts w:ascii="Verdana" w:hAnsi="Verdana" w:cs="Verdana"/>
          <w:b/>
          <w:sz w:val="20"/>
          <w:szCs w:val="20"/>
        </w:rPr>
        <w:tab/>
        <w:t xml:space="preserve">           : </w:t>
      </w:r>
      <w:r w:rsidRPr="00B6454B">
        <w:rPr>
          <w:rFonts w:ascii="Verdana" w:hAnsi="Verdana" w:cs="Verdana"/>
          <w:b/>
          <w:sz w:val="20"/>
          <w:szCs w:val="20"/>
        </w:rPr>
        <w:tab/>
      </w:r>
      <w:r w:rsidRPr="00B6454B">
        <w:rPr>
          <w:rFonts w:ascii="Verdana" w:hAnsi="Verdana" w:cs="Verdana"/>
          <w:sz w:val="20"/>
          <w:szCs w:val="20"/>
        </w:rPr>
        <w:t>No.400,3</w:t>
      </w:r>
      <w:r w:rsidRPr="00B6454B">
        <w:rPr>
          <w:rFonts w:ascii="Verdana" w:hAnsi="Verdana" w:cs="Verdana"/>
          <w:sz w:val="20"/>
          <w:szCs w:val="20"/>
          <w:vertAlign w:val="superscript"/>
        </w:rPr>
        <w:t>rd</w:t>
      </w:r>
      <w:r w:rsidRPr="00B6454B">
        <w:rPr>
          <w:rFonts w:ascii="Verdana" w:hAnsi="Verdana" w:cs="Verdana"/>
          <w:sz w:val="20"/>
          <w:szCs w:val="20"/>
        </w:rPr>
        <w:t xml:space="preserve"> main,2</w:t>
      </w:r>
      <w:r w:rsidRPr="00B6454B">
        <w:rPr>
          <w:rFonts w:ascii="Verdana" w:hAnsi="Verdana" w:cs="Verdana"/>
          <w:sz w:val="20"/>
          <w:szCs w:val="20"/>
          <w:vertAlign w:val="superscript"/>
        </w:rPr>
        <w:t>nd</w:t>
      </w:r>
      <w:r w:rsidRPr="00B6454B">
        <w:rPr>
          <w:rFonts w:ascii="Verdana" w:hAnsi="Verdana" w:cs="Verdana"/>
          <w:sz w:val="20"/>
          <w:szCs w:val="20"/>
        </w:rPr>
        <w:t xml:space="preserve"> Block,RTNagar,Bangalore-32</w:t>
      </w:r>
    </w:p>
    <w:p w14:paraId="57C8E792" w14:textId="77777777" w:rsidR="00C93A81" w:rsidRPr="00B6454B" w:rsidRDefault="00C93A81" w:rsidP="00C93A81">
      <w:pPr>
        <w:pStyle w:val="BodyTextIndent"/>
        <w:spacing w:after="0"/>
        <w:ind w:left="0"/>
        <w:rPr>
          <w:rFonts w:ascii="Verdana" w:hAnsi="Verdana"/>
          <w:sz w:val="20"/>
          <w:szCs w:val="20"/>
        </w:rPr>
      </w:pPr>
    </w:p>
    <w:p w14:paraId="5168C1E7" w14:textId="77777777" w:rsidR="00C93A81" w:rsidRPr="00B6454B" w:rsidRDefault="00C93A81" w:rsidP="00C93A81">
      <w:pPr>
        <w:pStyle w:val="BodyText3"/>
        <w:shd w:val="clear" w:color="auto" w:fill="D9D9D9"/>
        <w:rPr>
          <w:rFonts w:ascii="Verdana" w:hAnsi="Verdana" w:cs="Verdana"/>
          <w:bCs/>
          <w:sz w:val="20"/>
          <w:szCs w:val="20"/>
        </w:rPr>
      </w:pPr>
      <w:r w:rsidRPr="00B6454B">
        <w:rPr>
          <w:rFonts w:ascii="Verdana" w:hAnsi="Verdana" w:cs="Verdana"/>
          <w:b/>
          <w:color w:val="1F497D"/>
          <w:sz w:val="20"/>
          <w:szCs w:val="20"/>
        </w:rPr>
        <w:t>Declaration:</w:t>
      </w:r>
    </w:p>
    <w:p w14:paraId="206F0392" w14:textId="1B021699" w:rsidR="00D51C1B" w:rsidRPr="001570FC" w:rsidRDefault="00C93A81" w:rsidP="001570FC">
      <w:pPr>
        <w:spacing w:before="240" w:after="280"/>
        <w:ind w:left="113"/>
        <w:jc w:val="both"/>
        <w:rPr>
          <w:rFonts w:ascii="Verdana" w:hAnsi="Verdana"/>
          <w:b/>
          <w:sz w:val="20"/>
          <w:szCs w:val="20"/>
        </w:rPr>
      </w:pPr>
      <w:r w:rsidRPr="00B6454B">
        <w:rPr>
          <w:rFonts w:ascii="Verdana" w:hAnsi="Verdana" w:cs="Verdana"/>
          <w:bCs/>
          <w:sz w:val="20"/>
          <w:szCs w:val="20"/>
        </w:rPr>
        <w:t>I hereby declare that the above-mentioned information is correct up to my knowledge Date:</w:t>
      </w:r>
      <w:r w:rsidRPr="00B6454B">
        <w:rPr>
          <w:rFonts w:ascii="Verdana" w:hAnsi="Verdana" w:cs="Verdana"/>
          <w:bCs/>
          <w:sz w:val="20"/>
          <w:szCs w:val="20"/>
        </w:rPr>
        <w:tab/>
      </w:r>
      <w:r w:rsidRPr="00B6454B">
        <w:rPr>
          <w:rFonts w:ascii="Verdana" w:hAnsi="Verdana" w:cs="Verdana"/>
          <w:bCs/>
          <w:sz w:val="20"/>
          <w:szCs w:val="20"/>
        </w:rPr>
        <w:tab/>
      </w:r>
      <w:r w:rsidRPr="00B6454B">
        <w:rPr>
          <w:rFonts w:ascii="Verdana" w:hAnsi="Verdana" w:cs="Verdana"/>
          <w:bCs/>
          <w:sz w:val="20"/>
          <w:szCs w:val="20"/>
        </w:rPr>
        <w:tab/>
      </w:r>
      <w:r w:rsidRPr="00B6454B">
        <w:rPr>
          <w:rFonts w:ascii="Verdana" w:hAnsi="Verdana" w:cs="Verdana"/>
          <w:bCs/>
          <w:sz w:val="20"/>
          <w:szCs w:val="20"/>
        </w:rPr>
        <w:tab/>
      </w:r>
      <w:r w:rsidRPr="00B6454B">
        <w:rPr>
          <w:rFonts w:ascii="Verdana" w:hAnsi="Verdana" w:cs="Verdana"/>
          <w:bCs/>
          <w:sz w:val="20"/>
          <w:szCs w:val="20"/>
        </w:rPr>
        <w:tab/>
      </w:r>
      <w:r w:rsidRPr="00B6454B">
        <w:rPr>
          <w:rFonts w:ascii="Verdana" w:hAnsi="Verdana" w:cs="Verdana"/>
          <w:bCs/>
          <w:sz w:val="20"/>
          <w:szCs w:val="20"/>
        </w:rPr>
        <w:tab/>
      </w:r>
      <w:r w:rsidRPr="00B6454B">
        <w:rPr>
          <w:rFonts w:ascii="Verdana" w:hAnsi="Verdana" w:cs="Verdana"/>
          <w:bCs/>
          <w:sz w:val="20"/>
          <w:szCs w:val="20"/>
        </w:rPr>
        <w:tab/>
        <w:t xml:space="preserve">                                        </w:t>
      </w:r>
      <w:r w:rsidRPr="00B6454B">
        <w:rPr>
          <w:rFonts w:ascii="Verdana" w:hAnsi="Verdana" w:cs="Verdana"/>
          <w:b/>
          <w:bCs/>
          <w:sz w:val="20"/>
          <w:szCs w:val="20"/>
        </w:rPr>
        <w:t>SIMI PK</w:t>
      </w:r>
      <w:bookmarkEnd w:id="4"/>
    </w:p>
    <w:sectPr w:rsidR="00D51C1B" w:rsidRPr="001570FC" w:rsidSect="00FB0D67">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A0493" w14:textId="77777777" w:rsidR="00851E3D" w:rsidRDefault="00851E3D" w:rsidP="00C61BFB">
      <w:r>
        <w:separator/>
      </w:r>
    </w:p>
  </w:endnote>
  <w:endnote w:type="continuationSeparator" w:id="0">
    <w:p w14:paraId="2A22AC46" w14:textId="77777777" w:rsidR="00851E3D" w:rsidRDefault="00851E3D" w:rsidP="00C6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906FD" w14:textId="77777777" w:rsidR="00851E3D" w:rsidRDefault="00851E3D" w:rsidP="00C61BFB">
      <w:r>
        <w:separator/>
      </w:r>
    </w:p>
  </w:footnote>
  <w:footnote w:type="continuationSeparator" w:id="0">
    <w:p w14:paraId="3EC61A13" w14:textId="77777777" w:rsidR="00851E3D" w:rsidRDefault="00851E3D" w:rsidP="00C61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Wingdings"/>
        <w:sz w:val="16"/>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450" w:hanging="360"/>
      </w:pPr>
      <w:rPr>
        <w:rFonts w:ascii="Wingdings" w:hAnsi="Wingdings"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1080" w:hanging="360"/>
      </w:pPr>
      <w:rPr>
        <w:rFonts w:ascii="Symbol" w:hAnsi="Symbol" w:cs="Symbol"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360" w:hanging="360"/>
      </w:pPr>
      <w:rPr>
        <w:rFonts w:ascii="Symbol" w:hAnsi="Symbol" w:cs="Wingdings" w:hint="default"/>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hint="default"/>
      </w:rPr>
    </w:lvl>
  </w:abstractNum>
  <w:abstractNum w:abstractNumId="5" w15:restartNumberingAfterBreak="0">
    <w:nsid w:val="00000007"/>
    <w:multiLevelType w:val="singleLevel"/>
    <w:tmpl w:val="00000007"/>
    <w:lvl w:ilvl="0">
      <w:start w:val="1"/>
      <w:numFmt w:val="bullet"/>
      <w:lvlText w:val=""/>
      <w:lvlJc w:val="left"/>
      <w:pPr>
        <w:tabs>
          <w:tab w:val="num" w:pos="720"/>
        </w:tabs>
        <w:ind w:left="720" w:hanging="360"/>
      </w:pPr>
      <w:rPr>
        <w:rFonts w:ascii="Symbol" w:hAnsi="Symbol" w:cs="Wingdings" w:hint="default"/>
        <w:sz w:val="16"/>
      </w:rPr>
    </w:lvl>
  </w:abstractNum>
  <w:abstractNum w:abstractNumId="6" w15:restartNumberingAfterBreak="0">
    <w:nsid w:val="00AB502C"/>
    <w:multiLevelType w:val="hybridMultilevel"/>
    <w:tmpl w:val="ECD676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21B755F"/>
    <w:multiLevelType w:val="hybridMultilevel"/>
    <w:tmpl w:val="3390776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Times New Roman"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Times New Roman"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Times New Roman" w:hint="default"/>
      </w:rPr>
    </w:lvl>
    <w:lvl w:ilvl="8" w:tplc="04090005">
      <w:start w:val="1"/>
      <w:numFmt w:val="bullet"/>
      <w:lvlText w:val=""/>
      <w:lvlJc w:val="left"/>
      <w:pPr>
        <w:ind w:left="6300" w:hanging="360"/>
      </w:pPr>
      <w:rPr>
        <w:rFonts w:ascii="Wingdings" w:hAnsi="Wingdings" w:hint="default"/>
      </w:rPr>
    </w:lvl>
  </w:abstractNum>
  <w:abstractNum w:abstractNumId="8" w15:restartNumberingAfterBreak="0">
    <w:nsid w:val="0EFF0B1A"/>
    <w:multiLevelType w:val="hybridMultilevel"/>
    <w:tmpl w:val="0CC67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1D16BD"/>
    <w:multiLevelType w:val="hybridMultilevel"/>
    <w:tmpl w:val="35740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B65C5F"/>
    <w:multiLevelType w:val="hybridMultilevel"/>
    <w:tmpl w:val="FE081F3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Times New Roman"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Times New Roman"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Times New Roman" w:hint="default"/>
      </w:rPr>
    </w:lvl>
    <w:lvl w:ilvl="8" w:tplc="04090005">
      <w:start w:val="1"/>
      <w:numFmt w:val="bullet"/>
      <w:lvlText w:val=""/>
      <w:lvlJc w:val="left"/>
      <w:pPr>
        <w:ind w:left="6300" w:hanging="360"/>
      </w:pPr>
      <w:rPr>
        <w:rFonts w:ascii="Wingdings" w:hAnsi="Wingdings" w:hint="default"/>
      </w:rPr>
    </w:lvl>
  </w:abstractNum>
  <w:abstractNum w:abstractNumId="11" w15:restartNumberingAfterBreak="0">
    <w:nsid w:val="15C01527"/>
    <w:multiLevelType w:val="hybridMultilevel"/>
    <w:tmpl w:val="EE2C9B92"/>
    <w:lvl w:ilvl="0" w:tplc="27F08A44">
      <w:numFmt w:val="bullet"/>
      <w:lvlText w:val="•"/>
      <w:lvlJc w:val="left"/>
      <w:pPr>
        <w:ind w:left="1080" w:hanging="72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D705A7"/>
    <w:multiLevelType w:val="hybridMultilevel"/>
    <w:tmpl w:val="EEA0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200383"/>
    <w:multiLevelType w:val="hybridMultilevel"/>
    <w:tmpl w:val="DFD2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EC351E"/>
    <w:multiLevelType w:val="hybridMultilevel"/>
    <w:tmpl w:val="4B9881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8C2E69"/>
    <w:multiLevelType w:val="hybridMultilevel"/>
    <w:tmpl w:val="3768E9A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36"/>
        </w:tabs>
        <w:ind w:left="1236"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36E6254"/>
    <w:multiLevelType w:val="hybridMultilevel"/>
    <w:tmpl w:val="08DC21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2F2AA5"/>
    <w:multiLevelType w:val="hybridMultilevel"/>
    <w:tmpl w:val="2F00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3A222A"/>
    <w:multiLevelType w:val="hybridMultilevel"/>
    <w:tmpl w:val="62B2D2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9757C79"/>
    <w:multiLevelType w:val="hybridMultilevel"/>
    <w:tmpl w:val="0528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B46101"/>
    <w:multiLevelType w:val="hybridMultilevel"/>
    <w:tmpl w:val="7086689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4615D9"/>
    <w:multiLevelType w:val="hybridMultilevel"/>
    <w:tmpl w:val="B16E395E"/>
    <w:lvl w:ilvl="0" w:tplc="27F08A44">
      <w:numFmt w:val="bullet"/>
      <w:lvlText w:val="•"/>
      <w:lvlJc w:val="left"/>
      <w:pPr>
        <w:ind w:left="720" w:hanging="720"/>
      </w:pPr>
      <w:rPr>
        <w:rFonts w:ascii="Calibri" w:eastAsia="Times New Roman" w:hAnsi="Calibri"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0313F7"/>
    <w:multiLevelType w:val="multilevel"/>
    <w:tmpl w:val="20F6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51155"/>
    <w:multiLevelType w:val="hybridMultilevel"/>
    <w:tmpl w:val="2E3E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0C4F03"/>
    <w:multiLevelType w:val="hybridMultilevel"/>
    <w:tmpl w:val="FCA2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4C68D8"/>
    <w:multiLevelType w:val="hybridMultilevel"/>
    <w:tmpl w:val="E0DA97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DCB1D3B"/>
    <w:multiLevelType w:val="hybridMultilevel"/>
    <w:tmpl w:val="0C80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E345C42"/>
    <w:multiLevelType w:val="hybridMultilevel"/>
    <w:tmpl w:val="2FD468F4"/>
    <w:lvl w:ilvl="0" w:tplc="0409000D">
      <w:start w:val="1"/>
      <w:numFmt w:val="bullet"/>
      <w:lvlText w:val=""/>
      <w:lvlJc w:val="left"/>
      <w:pPr>
        <w:ind w:left="720" w:hanging="360"/>
      </w:pPr>
      <w:rPr>
        <w:rFonts w:ascii="Wingdings" w:hAnsi="Wingdings" w:hint="default"/>
      </w:rPr>
    </w:lvl>
    <w:lvl w:ilvl="1" w:tplc="112E9372" w:tentative="1">
      <w:start w:val="1"/>
      <w:numFmt w:val="bullet"/>
      <w:lvlText w:val="o"/>
      <w:lvlJc w:val="left"/>
      <w:pPr>
        <w:ind w:left="1440" w:hanging="360"/>
      </w:pPr>
      <w:rPr>
        <w:rFonts w:ascii="Courier New" w:hAnsi="Courier New" w:cs="Courier New" w:hint="default"/>
      </w:rPr>
    </w:lvl>
    <w:lvl w:ilvl="2" w:tplc="205EF836" w:tentative="1">
      <w:start w:val="1"/>
      <w:numFmt w:val="bullet"/>
      <w:lvlText w:val=""/>
      <w:lvlJc w:val="left"/>
      <w:pPr>
        <w:ind w:left="2160" w:hanging="360"/>
      </w:pPr>
      <w:rPr>
        <w:rFonts w:ascii="Wingdings" w:hAnsi="Wingdings" w:hint="default"/>
      </w:rPr>
    </w:lvl>
    <w:lvl w:ilvl="3" w:tplc="E244EF0E" w:tentative="1">
      <w:start w:val="1"/>
      <w:numFmt w:val="bullet"/>
      <w:lvlText w:val=""/>
      <w:lvlJc w:val="left"/>
      <w:pPr>
        <w:ind w:left="2880" w:hanging="360"/>
      </w:pPr>
      <w:rPr>
        <w:rFonts w:ascii="Symbol" w:hAnsi="Symbol" w:hint="default"/>
      </w:rPr>
    </w:lvl>
    <w:lvl w:ilvl="4" w:tplc="9A4AAB92" w:tentative="1">
      <w:start w:val="1"/>
      <w:numFmt w:val="bullet"/>
      <w:lvlText w:val="o"/>
      <w:lvlJc w:val="left"/>
      <w:pPr>
        <w:ind w:left="3600" w:hanging="360"/>
      </w:pPr>
      <w:rPr>
        <w:rFonts w:ascii="Courier New" w:hAnsi="Courier New" w:cs="Courier New" w:hint="default"/>
      </w:rPr>
    </w:lvl>
    <w:lvl w:ilvl="5" w:tplc="6B6A223A" w:tentative="1">
      <w:start w:val="1"/>
      <w:numFmt w:val="bullet"/>
      <w:lvlText w:val=""/>
      <w:lvlJc w:val="left"/>
      <w:pPr>
        <w:ind w:left="4320" w:hanging="360"/>
      </w:pPr>
      <w:rPr>
        <w:rFonts w:ascii="Wingdings" w:hAnsi="Wingdings" w:hint="default"/>
      </w:rPr>
    </w:lvl>
    <w:lvl w:ilvl="6" w:tplc="65003400" w:tentative="1">
      <w:start w:val="1"/>
      <w:numFmt w:val="bullet"/>
      <w:lvlText w:val=""/>
      <w:lvlJc w:val="left"/>
      <w:pPr>
        <w:ind w:left="5040" w:hanging="360"/>
      </w:pPr>
      <w:rPr>
        <w:rFonts w:ascii="Symbol" w:hAnsi="Symbol" w:hint="default"/>
      </w:rPr>
    </w:lvl>
    <w:lvl w:ilvl="7" w:tplc="47A03DBA" w:tentative="1">
      <w:start w:val="1"/>
      <w:numFmt w:val="bullet"/>
      <w:lvlText w:val="o"/>
      <w:lvlJc w:val="left"/>
      <w:pPr>
        <w:ind w:left="5760" w:hanging="360"/>
      </w:pPr>
      <w:rPr>
        <w:rFonts w:ascii="Courier New" w:hAnsi="Courier New" w:cs="Courier New" w:hint="default"/>
      </w:rPr>
    </w:lvl>
    <w:lvl w:ilvl="8" w:tplc="6E0408BC" w:tentative="1">
      <w:start w:val="1"/>
      <w:numFmt w:val="bullet"/>
      <w:lvlText w:val=""/>
      <w:lvlJc w:val="left"/>
      <w:pPr>
        <w:ind w:left="6480" w:hanging="360"/>
      </w:pPr>
      <w:rPr>
        <w:rFonts w:ascii="Wingdings" w:hAnsi="Wingdings" w:hint="default"/>
      </w:rPr>
    </w:lvl>
  </w:abstractNum>
  <w:abstractNum w:abstractNumId="29" w15:restartNumberingAfterBreak="0">
    <w:nsid w:val="4FBD3D32"/>
    <w:multiLevelType w:val="hybridMultilevel"/>
    <w:tmpl w:val="C934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512FA"/>
    <w:multiLevelType w:val="hybridMultilevel"/>
    <w:tmpl w:val="892A9B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59F26899"/>
    <w:multiLevelType w:val="hybridMultilevel"/>
    <w:tmpl w:val="EE50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0F21C4"/>
    <w:multiLevelType w:val="hybridMultilevel"/>
    <w:tmpl w:val="4148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D62E3E"/>
    <w:multiLevelType w:val="hybridMultilevel"/>
    <w:tmpl w:val="86EE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1F43C3"/>
    <w:multiLevelType w:val="hybridMultilevel"/>
    <w:tmpl w:val="297E1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55759B"/>
    <w:multiLevelType w:val="multilevel"/>
    <w:tmpl w:val="1BE47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6C5F72"/>
    <w:multiLevelType w:val="hybridMultilevel"/>
    <w:tmpl w:val="A402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BF4A0D"/>
    <w:multiLevelType w:val="hybridMultilevel"/>
    <w:tmpl w:val="1E0866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15:restartNumberingAfterBreak="0">
    <w:nsid w:val="65AB0DD6"/>
    <w:multiLevelType w:val="hybridMultilevel"/>
    <w:tmpl w:val="080E67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946B5D"/>
    <w:multiLevelType w:val="hybridMultilevel"/>
    <w:tmpl w:val="C26EB2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E7C4FF8"/>
    <w:multiLevelType w:val="hybridMultilevel"/>
    <w:tmpl w:val="E520AD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AE60C63"/>
    <w:multiLevelType w:val="hybridMultilevel"/>
    <w:tmpl w:val="D86091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21"/>
  </w:num>
  <w:num w:numId="4">
    <w:abstractNumId w:val="23"/>
  </w:num>
  <w:num w:numId="5">
    <w:abstractNumId w:val="18"/>
  </w:num>
  <w:num w:numId="6">
    <w:abstractNumId w:val="14"/>
  </w:num>
  <w:num w:numId="7">
    <w:abstractNumId w:val="27"/>
  </w:num>
  <w:num w:numId="8">
    <w:abstractNumId w:val="31"/>
  </w:num>
  <w:num w:numId="9">
    <w:abstractNumId w:val="29"/>
  </w:num>
  <w:num w:numId="10">
    <w:abstractNumId w:val="20"/>
  </w:num>
  <w:num w:numId="11">
    <w:abstractNumId w:val="35"/>
  </w:num>
  <w:num w:numId="12">
    <w:abstractNumId w:val="24"/>
  </w:num>
  <w:num w:numId="13">
    <w:abstractNumId w:val="8"/>
  </w:num>
  <w:num w:numId="14">
    <w:abstractNumId w:val="17"/>
  </w:num>
  <w:num w:numId="15">
    <w:abstractNumId w:val="11"/>
  </w:num>
  <w:num w:numId="16">
    <w:abstractNumId w:val="22"/>
  </w:num>
  <w:num w:numId="17">
    <w:abstractNumId w:val="33"/>
  </w:num>
  <w:num w:numId="18">
    <w:abstractNumId w:val="9"/>
  </w:num>
  <w:num w:numId="19">
    <w:abstractNumId w:val="37"/>
  </w:num>
  <w:num w:numId="20">
    <w:abstractNumId w:val="15"/>
  </w:num>
  <w:num w:numId="21">
    <w:abstractNumId w:val="36"/>
  </w:num>
  <w:num w:numId="22">
    <w:abstractNumId w:val="32"/>
  </w:num>
  <w:num w:numId="23">
    <w:abstractNumId w:val="12"/>
  </w:num>
  <w:num w:numId="24">
    <w:abstractNumId w:val="26"/>
  </w:num>
  <w:num w:numId="25">
    <w:abstractNumId w:val="7"/>
  </w:num>
  <w:num w:numId="26">
    <w:abstractNumId w:val="10"/>
  </w:num>
  <w:num w:numId="27">
    <w:abstractNumId w:val="7"/>
  </w:num>
  <w:num w:numId="28">
    <w:abstractNumId w:val="38"/>
  </w:num>
  <w:num w:numId="29">
    <w:abstractNumId w:val="19"/>
  </w:num>
  <w:num w:numId="30">
    <w:abstractNumId w:val="40"/>
  </w:num>
  <w:num w:numId="31">
    <w:abstractNumId w:val="6"/>
  </w:num>
  <w:num w:numId="32">
    <w:abstractNumId w:val="41"/>
  </w:num>
  <w:num w:numId="33">
    <w:abstractNumId w:val="39"/>
  </w:num>
  <w:num w:numId="34">
    <w:abstractNumId w:val="5"/>
  </w:num>
  <w:num w:numId="35">
    <w:abstractNumId w:val="1"/>
  </w:num>
  <w:num w:numId="36">
    <w:abstractNumId w:val="2"/>
  </w:num>
  <w:num w:numId="37">
    <w:abstractNumId w:val="3"/>
  </w:num>
  <w:num w:numId="38">
    <w:abstractNumId w:val="4"/>
  </w:num>
  <w:num w:numId="39">
    <w:abstractNumId w:val="4"/>
  </w:num>
  <w:num w:numId="40">
    <w:abstractNumId w:val="0"/>
  </w:num>
  <w:num w:numId="41">
    <w:abstractNumId w:val="34"/>
  </w:num>
  <w:num w:numId="42">
    <w:abstractNumId w:val="16"/>
  </w:num>
  <w:num w:numId="43">
    <w:abstractNumId w:val="30"/>
  </w:num>
  <w:num w:numId="44">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88"/>
    <w:rsid w:val="000100AD"/>
    <w:rsid w:val="000108F9"/>
    <w:rsid w:val="00012DE8"/>
    <w:rsid w:val="000141BD"/>
    <w:rsid w:val="000219DD"/>
    <w:rsid w:val="00034ADE"/>
    <w:rsid w:val="0004747F"/>
    <w:rsid w:val="000511E9"/>
    <w:rsid w:val="00052158"/>
    <w:rsid w:val="0005250F"/>
    <w:rsid w:val="0006059D"/>
    <w:rsid w:val="00086164"/>
    <w:rsid w:val="00091DDE"/>
    <w:rsid w:val="00092DAF"/>
    <w:rsid w:val="00094B10"/>
    <w:rsid w:val="00095996"/>
    <w:rsid w:val="000A1A98"/>
    <w:rsid w:val="000B0346"/>
    <w:rsid w:val="000B0645"/>
    <w:rsid w:val="000B16AC"/>
    <w:rsid w:val="000C4972"/>
    <w:rsid w:val="000C6FB8"/>
    <w:rsid w:val="000C7AFF"/>
    <w:rsid w:val="000D3059"/>
    <w:rsid w:val="000D4B9F"/>
    <w:rsid w:val="000D61FB"/>
    <w:rsid w:val="000D6A6E"/>
    <w:rsid w:val="000D7367"/>
    <w:rsid w:val="000D78E5"/>
    <w:rsid w:val="000E309A"/>
    <w:rsid w:val="000F3889"/>
    <w:rsid w:val="000F3C72"/>
    <w:rsid w:val="00102F7D"/>
    <w:rsid w:val="0011504A"/>
    <w:rsid w:val="00115272"/>
    <w:rsid w:val="0011570A"/>
    <w:rsid w:val="00115A88"/>
    <w:rsid w:val="00131708"/>
    <w:rsid w:val="00137A94"/>
    <w:rsid w:val="0014318B"/>
    <w:rsid w:val="00150C2D"/>
    <w:rsid w:val="00153D97"/>
    <w:rsid w:val="001570FC"/>
    <w:rsid w:val="00162EAC"/>
    <w:rsid w:val="00164CEB"/>
    <w:rsid w:val="001701E3"/>
    <w:rsid w:val="00186FFF"/>
    <w:rsid w:val="00193611"/>
    <w:rsid w:val="00195503"/>
    <w:rsid w:val="00196E96"/>
    <w:rsid w:val="00197E71"/>
    <w:rsid w:val="001A37BF"/>
    <w:rsid w:val="001B6746"/>
    <w:rsid w:val="001C559E"/>
    <w:rsid w:val="001C5DDC"/>
    <w:rsid w:val="001C6141"/>
    <w:rsid w:val="001D5694"/>
    <w:rsid w:val="001D6E89"/>
    <w:rsid w:val="001D7EF8"/>
    <w:rsid w:val="001E353A"/>
    <w:rsid w:val="001F3091"/>
    <w:rsid w:val="001F53A4"/>
    <w:rsid w:val="00207899"/>
    <w:rsid w:val="002105D6"/>
    <w:rsid w:val="002178E0"/>
    <w:rsid w:val="002310F5"/>
    <w:rsid w:val="0023479A"/>
    <w:rsid w:val="00240CC6"/>
    <w:rsid w:val="00250C72"/>
    <w:rsid w:val="00255460"/>
    <w:rsid w:val="00264776"/>
    <w:rsid w:val="002749B7"/>
    <w:rsid w:val="00285DA9"/>
    <w:rsid w:val="00292160"/>
    <w:rsid w:val="002943D7"/>
    <w:rsid w:val="00297642"/>
    <w:rsid w:val="00297768"/>
    <w:rsid w:val="002A35FA"/>
    <w:rsid w:val="002A3C5F"/>
    <w:rsid w:val="002A5261"/>
    <w:rsid w:val="002A6A37"/>
    <w:rsid w:val="002B4E35"/>
    <w:rsid w:val="002B701D"/>
    <w:rsid w:val="002D0ACB"/>
    <w:rsid w:val="002D17F7"/>
    <w:rsid w:val="002D3A67"/>
    <w:rsid w:val="002D41E8"/>
    <w:rsid w:val="002E29A3"/>
    <w:rsid w:val="002E5AE6"/>
    <w:rsid w:val="002E7367"/>
    <w:rsid w:val="002F3950"/>
    <w:rsid w:val="002F3D19"/>
    <w:rsid w:val="003014BE"/>
    <w:rsid w:val="00302B81"/>
    <w:rsid w:val="003032C4"/>
    <w:rsid w:val="003123EE"/>
    <w:rsid w:val="0031323B"/>
    <w:rsid w:val="0031383D"/>
    <w:rsid w:val="0033060B"/>
    <w:rsid w:val="003314D2"/>
    <w:rsid w:val="00334B67"/>
    <w:rsid w:val="0034011F"/>
    <w:rsid w:val="0034316B"/>
    <w:rsid w:val="003441C0"/>
    <w:rsid w:val="00346F71"/>
    <w:rsid w:val="003579FB"/>
    <w:rsid w:val="00363F0D"/>
    <w:rsid w:val="00366FF2"/>
    <w:rsid w:val="00375E33"/>
    <w:rsid w:val="003761EA"/>
    <w:rsid w:val="00384DB8"/>
    <w:rsid w:val="00387117"/>
    <w:rsid w:val="00391DBC"/>
    <w:rsid w:val="00393274"/>
    <w:rsid w:val="003A21C0"/>
    <w:rsid w:val="003A5EE5"/>
    <w:rsid w:val="003A75CD"/>
    <w:rsid w:val="003C1660"/>
    <w:rsid w:val="003D13F7"/>
    <w:rsid w:val="003D1E98"/>
    <w:rsid w:val="003D608C"/>
    <w:rsid w:val="003D7909"/>
    <w:rsid w:val="003E57EF"/>
    <w:rsid w:val="003E6054"/>
    <w:rsid w:val="003F0F09"/>
    <w:rsid w:val="003F115C"/>
    <w:rsid w:val="003F2433"/>
    <w:rsid w:val="003F64EA"/>
    <w:rsid w:val="0040063D"/>
    <w:rsid w:val="00401292"/>
    <w:rsid w:val="00402FF9"/>
    <w:rsid w:val="004102C7"/>
    <w:rsid w:val="00412240"/>
    <w:rsid w:val="00414092"/>
    <w:rsid w:val="004202EB"/>
    <w:rsid w:val="00425BD1"/>
    <w:rsid w:val="00450AB5"/>
    <w:rsid w:val="00450E9C"/>
    <w:rsid w:val="00452B49"/>
    <w:rsid w:val="00453B1B"/>
    <w:rsid w:val="00455563"/>
    <w:rsid w:val="0046478F"/>
    <w:rsid w:val="00470764"/>
    <w:rsid w:val="00471490"/>
    <w:rsid w:val="004760AC"/>
    <w:rsid w:val="00481E5D"/>
    <w:rsid w:val="00482732"/>
    <w:rsid w:val="00483BA9"/>
    <w:rsid w:val="004876A5"/>
    <w:rsid w:val="00491268"/>
    <w:rsid w:val="00491E69"/>
    <w:rsid w:val="004A7BFD"/>
    <w:rsid w:val="004B3CAD"/>
    <w:rsid w:val="004F3F7E"/>
    <w:rsid w:val="005002E9"/>
    <w:rsid w:val="00504520"/>
    <w:rsid w:val="00505124"/>
    <w:rsid w:val="005068F2"/>
    <w:rsid w:val="00520C88"/>
    <w:rsid w:val="00521B4F"/>
    <w:rsid w:val="0052245D"/>
    <w:rsid w:val="005309D9"/>
    <w:rsid w:val="005336E1"/>
    <w:rsid w:val="0054038D"/>
    <w:rsid w:val="00543812"/>
    <w:rsid w:val="005452D2"/>
    <w:rsid w:val="00547AB8"/>
    <w:rsid w:val="00547D0E"/>
    <w:rsid w:val="00551D31"/>
    <w:rsid w:val="0055219F"/>
    <w:rsid w:val="0056403D"/>
    <w:rsid w:val="0056414D"/>
    <w:rsid w:val="00571E6F"/>
    <w:rsid w:val="0057328B"/>
    <w:rsid w:val="005771D6"/>
    <w:rsid w:val="00581C9B"/>
    <w:rsid w:val="005936F0"/>
    <w:rsid w:val="005A0596"/>
    <w:rsid w:val="005A608D"/>
    <w:rsid w:val="005A6B64"/>
    <w:rsid w:val="005B3CCD"/>
    <w:rsid w:val="005C221D"/>
    <w:rsid w:val="005C4174"/>
    <w:rsid w:val="005C5509"/>
    <w:rsid w:val="005D219B"/>
    <w:rsid w:val="005D5AE0"/>
    <w:rsid w:val="005E3846"/>
    <w:rsid w:val="005E3FAB"/>
    <w:rsid w:val="005E7C75"/>
    <w:rsid w:val="005F1BCE"/>
    <w:rsid w:val="00600236"/>
    <w:rsid w:val="00600CFA"/>
    <w:rsid w:val="006024F3"/>
    <w:rsid w:val="00604F50"/>
    <w:rsid w:val="0060681D"/>
    <w:rsid w:val="00610155"/>
    <w:rsid w:val="00610E67"/>
    <w:rsid w:val="00622A47"/>
    <w:rsid w:val="006316BA"/>
    <w:rsid w:val="00631A99"/>
    <w:rsid w:val="006350E9"/>
    <w:rsid w:val="00641DB8"/>
    <w:rsid w:val="00644083"/>
    <w:rsid w:val="00644982"/>
    <w:rsid w:val="00645E31"/>
    <w:rsid w:val="006502CC"/>
    <w:rsid w:val="0065333D"/>
    <w:rsid w:val="00657353"/>
    <w:rsid w:val="0066344C"/>
    <w:rsid w:val="006655B8"/>
    <w:rsid w:val="006779DD"/>
    <w:rsid w:val="006821E1"/>
    <w:rsid w:val="00694DF6"/>
    <w:rsid w:val="0069710F"/>
    <w:rsid w:val="006A1283"/>
    <w:rsid w:val="006A1FB6"/>
    <w:rsid w:val="006A6EE6"/>
    <w:rsid w:val="006B0860"/>
    <w:rsid w:val="006B2C22"/>
    <w:rsid w:val="006B4ADB"/>
    <w:rsid w:val="006C39AE"/>
    <w:rsid w:val="006D2245"/>
    <w:rsid w:val="006D7923"/>
    <w:rsid w:val="006E1E7D"/>
    <w:rsid w:val="006E7F0F"/>
    <w:rsid w:val="006F2C76"/>
    <w:rsid w:val="0070575C"/>
    <w:rsid w:val="00706855"/>
    <w:rsid w:val="00721066"/>
    <w:rsid w:val="0072133F"/>
    <w:rsid w:val="007255D8"/>
    <w:rsid w:val="00725CB0"/>
    <w:rsid w:val="00732DAD"/>
    <w:rsid w:val="00737E4C"/>
    <w:rsid w:val="00742475"/>
    <w:rsid w:val="00746B81"/>
    <w:rsid w:val="00757020"/>
    <w:rsid w:val="0075761F"/>
    <w:rsid w:val="00763D87"/>
    <w:rsid w:val="0076477D"/>
    <w:rsid w:val="00766793"/>
    <w:rsid w:val="00767261"/>
    <w:rsid w:val="00776ABD"/>
    <w:rsid w:val="00776D1D"/>
    <w:rsid w:val="007A4620"/>
    <w:rsid w:val="007A6095"/>
    <w:rsid w:val="007B0ACB"/>
    <w:rsid w:val="007C16F1"/>
    <w:rsid w:val="007C228E"/>
    <w:rsid w:val="007C364E"/>
    <w:rsid w:val="007C3B80"/>
    <w:rsid w:val="007C752C"/>
    <w:rsid w:val="007D1DE2"/>
    <w:rsid w:val="007D54A4"/>
    <w:rsid w:val="007D5947"/>
    <w:rsid w:val="007D6652"/>
    <w:rsid w:val="007E2D19"/>
    <w:rsid w:val="007E5391"/>
    <w:rsid w:val="007E54A7"/>
    <w:rsid w:val="007E7580"/>
    <w:rsid w:val="007E7D72"/>
    <w:rsid w:val="007F0321"/>
    <w:rsid w:val="007F2288"/>
    <w:rsid w:val="007F2EA5"/>
    <w:rsid w:val="008171D6"/>
    <w:rsid w:val="0082027B"/>
    <w:rsid w:val="008224D8"/>
    <w:rsid w:val="00822E16"/>
    <w:rsid w:val="00825A34"/>
    <w:rsid w:val="00834D80"/>
    <w:rsid w:val="008411A7"/>
    <w:rsid w:val="00842F78"/>
    <w:rsid w:val="00851E3D"/>
    <w:rsid w:val="008520AB"/>
    <w:rsid w:val="00853683"/>
    <w:rsid w:val="00867B14"/>
    <w:rsid w:val="00872790"/>
    <w:rsid w:val="008911E4"/>
    <w:rsid w:val="008917BF"/>
    <w:rsid w:val="008B38C4"/>
    <w:rsid w:val="008B4B75"/>
    <w:rsid w:val="008B75D4"/>
    <w:rsid w:val="008D2C64"/>
    <w:rsid w:val="008D38A4"/>
    <w:rsid w:val="008D46D9"/>
    <w:rsid w:val="008D5631"/>
    <w:rsid w:val="008E29B1"/>
    <w:rsid w:val="008E495E"/>
    <w:rsid w:val="008E4ED6"/>
    <w:rsid w:val="008E6282"/>
    <w:rsid w:val="008E695D"/>
    <w:rsid w:val="008F3CC8"/>
    <w:rsid w:val="008F75AD"/>
    <w:rsid w:val="008F79CB"/>
    <w:rsid w:val="00910098"/>
    <w:rsid w:val="009422DB"/>
    <w:rsid w:val="009424D6"/>
    <w:rsid w:val="00942A43"/>
    <w:rsid w:val="00953D4F"/>
    <w:rsid w:val="00956C13"/>
    <w:rsid w:val="00964446"/>
    <w:rsid w:val="00965F3D"/>
    <w:rsid w:val="009670BE"/>
    <w:rsid w:val="009741B3"/>
    <w:rsid w:val="00981CC9"/>
    <w:rsid w:val="0099236E"/>
    <w:rsid w:val="00993D73"/>
    <w:rsid w:val="00995F6A"/>
    <w:rsid w:val="009A00A3"/>
    <w:rsid w:val="009A06A5"/>
    <w:rsid w:val="009A5CBF"/>
    <w:rsid w:val="009B0359"/>
    <w:rsid w:val="009B71E1"/>
    <w:rsid w:val="009C12D7"/>
    <w:rsid w:val="009C5873"/>
    <w:rsid w:val="009C5D6F"/>
    <w:rsid w:val="009E02DD"/>
    <w:rsid w:val="009E3D3C"/>
    <w:rsid w:val="009E4741"/>
    <w:rsid w:val="009F08FE"/>
    <w:rsid w:val="009F3614"/>
    <w:rsid w:val="009F790B"/>
    <w:rsid w:val="00A00D22"/>
    <w:rsid w:val="00A11F2C"/>
    <w:rsid w:val="00A20ACD"/>
    <w:rsid w:val="00A30CA0"/>
    <w:rsid w:val="00A30EAB"/>
    <w:rsid w:val="00A356A1"/>
    <w:rsid w:val="00A44F5A"/>
    <w:rsid w:val="00A47928"/>
    <w:rsid w:val="00A5635E"/>
    <w:rsid w:val="00A57F9F"/>
    <w:rsid w:val="00A640FF"/>
    <w:rsid w:val="00A66040"/>
    <w:rsid w:val="00A67737"/>
    <w:rsid w:val="00A72EFF"/>
    <w:rsid w:val="00A81E03"/>
    <w:rsid w:val="00A83355"/>
    <w:rsid w:val="00A867C8"/>
    <w:rsid w:val="00A877C7"/>
    <w:rsid w:val="00A94143"/>
    <w:rsid w:val="00A9486B"/>
    <w:rsid w:val="00AA1414"/>
    <w:rsid w:val="00AA1484"/>
    <w:rsid w:val="00AA2B73"/>
    <w:rsid w:val="00AA46FC"/>
    <w:rsid w:val="00AA50B9"/>
    <w:rsid w:val="00AA71C5"/>
    <w:rsid w:val="00AB15AA"/>
    <w:rsid w:val="00AC2870"/>
    <w:rsid w:val="00AC3626"/>
    <w:rsid w:val="00AC43A5"/>
    <w:rsid w:val="00AC462B"/>
    <w:rsid w:val="00AC6167"/>
    <w:rsid w:val="00AC7E62"/>
    <w:rsid w:val="00AD38A3"/>
    <w:rsid w:val="00AD61DF"/>
    <w:rsid w:val="00AF31C2"/>
    <w:rsid w:val="00AF3276"/>
    <w:rsid w:val="00AF6658"/>
    <w:rsid w:val="00AF6BF8"/>
    <w:rsid w:val="00AF6D96"/>
    <w:rsid w:val="00AF72D8"/>
    <w:rsid w:val="00B054C4"/>
    <w:rsid w:val="00B075CC"/>
    <w:rsid w:val="00B07B58"/>
    <w:rsid w:val="00B14D64"/>
    <w:rsid w:val="00B26853"/>
    <w:rsid w:val="00B306E6"/>
    <w:rsid w:val="00B322AE"/>
    <w:rsid w:val="00B40512"/>
    <w:rsid w:val="00B46DDF"/>
    <w:rsid w:val="00B52AEA"/>
    <w:rsid w:val="00B54E5B"/>
    <w:rsid w:val="00B56D41"/>
    <w:rsid w:val="00B6124E"/>
    <w:rsid w:val="00B6454B"/>
    <w:rsid w:val="00B77CCD"/>
    <w:rsid w:val="00B82820"/>
    <w:rsid w:val="00B85A2F"/>
    <w:rsid w:val="00B85DE1"/>
    <w:rsid w:val="00B90728"/>
    <w:rsid w:val="00B925D7"/>
    <w:rsid w:val="00BB2418"/>
    <w:rsid w:val="00BB7F9B"/>
    <w:rsid w:val="00BC0C60"/>
    <w:rsid w:val="00BD66A4"/>
    <w:rsid w:val="00BF1719"/>
    <w:rsid w:val="00BF214F"/>
    <w:rsid w:val="00BF317F"/>
    <w:rsid w:val="00C1769D"/>
    <w:rsid w:val="00C22D71"/>
    <w:rsid w:val="00C26EED"/>
    <w:rsid w:val="00C27909"/>
    <w:rsid w:val="00C423D1"/>
    <w:rsid w:val="00C4704C"/>
    <w:rsid w:val="00C61BFB"/>
    <w:rsid w:val="00C655E3"/>
    <w:rsid w:val="00C658E9"/>
    <w:rsid w:val="00C75759"/>
    <w:rsid w:val="00C81B6D"/>
    <w:rsid w:val="00C848EA"/>
    <w:rsid w:val="00C871D1"/>
    <w:rsid w:val="00C93A81"/>
    <w:rsid w:val="00C94AFB"/>
    <w:rsid w:val="00C9672C"/>
    <w:rsid w:val="00CA416C"/>
    <w:rsid w:val="00CA4371"/>
    <w:rsid w:val="00CA71AD"/>
    <w:rsid w:val="00CB0909"/>
    <w:rsid w:val="00CB0EEA"/>
    <w:rsid w:val="00CB1A67"/>
    <w:rsid w:val="00CB6EBA"/>
    <w:rsid w:val="00CC13D7"/>
    <w:rsid w:val="00CC4EAF"/>
    <w:rsid w:val="00CD0072"/>
    <w:rsid w:val="00CD0768"/>
    <w:rsid w:val="00CD3D89"/>
    <w:rsid w:val="00CE35C9"/>
    <w:rsid w:val="00CF2F76"/>
    <w:rsid w:val="00CF650D"/>
    <w:rsid w:val="00D012B1"/>
    <w:rsid w:val="00D15219"/>
    <w:rsid w:val="00D1537D"/>
    <w:rsid w:val="00D163A0"/>
    <w:rsid w:val="00D1767F"/>
    <w:rsid w:val="00D221E2"/>
    <w:rsid w:val="00D228B5"/>
    <w:rsid w:val="00D35182"/>
    <w:rsid w:val="00D355D6"/>
    <w:rsid w:val="00D41234"/>
    <w:rsid w:val="00D43DFD"/>
    <w:rsid w:val="00D47F2C"/>
    <w:rsid w:val="00D51C1B"/>
    <w:rsid w:val="00D579F9"/>
    <w:rsid w:val="00D57D2D"/>
    <w:rsid w:val="00D61429"/>
    <w:rsid w:val="00D61725"/>
    <w:rsid w:val="00D63413"/>
    <w:rsid w:val="00D63A15"/>
    <w:rsid w:val="00D704E4"/>
    <w:rsid w:val="00D71B80"/>
    <w:rsid w:val="00D90EF4"/>
    <w:rsid w:val="00D91C65"/>
    <w:rsid w:val="00D933A0"/>
    <w:rsid w:val="00DA1A95"/>
    <w:rsid w:val="00DA275F"/>
    <w:rsid w:val="00DB1A85"/>
    <w:rsid w:val="00DB28BD"/>
    <w:rsid w:val="00DB348C"/>
    <w:rsid w:val="00DB4CD7"/>
    <w:rsid w:val="00DC090D"/>
    <w:rsid w:val="00DC12C9"/>
    <w:rsid w:val="00DC1719"/>
    <w:rsid w:val="00DC483E"/>
    <w:rsid w:val="00DD4F84"/>
    <w:rsid w:val="00DD520A"/>
    <w:rsid w:val="00DF6333"/>
    <w:rsid w:val="00DF66CF"/>
    <w:rsid w:val="00E002C6"/>
    <w:rsid w:val="00E11603"/>
    <w:rsid w:val="00E13DC9"/>
    <w:rsid w:val="00E142BB"/>
    <w:rsid w:val="00E23B8E"/>
    <w:rsid w:val="00E23F25"/>
    <w:rsid w:val="00E24F3F"/>
    <w:rsid w:val="00E2582B"/>
    <w:rsid w:val="00E34EC5"/>
    <w:rsid w:val="00E36E0B"/>
    <w:rsid w:val="00E44F55"/>
    <w:rsid w:val="00E54662"/>
    <w:rsid w:val="00E55498"/>
    <w:rsid w:val="00E63D14"/>
    <w:rsid w:val="00E64918"/>
    <w:rsid w:val="00E65F4F"/>
    <w:rsid w:val="00E66A48"/>
    <w:rsid w:val="00E66CDD"/>
    <w:rsid w:val="00E72FCD"/>
    <w:rsid w:val="00E74011"/>
    <w:rsid w:val="00E863FA"/>
    <w:rsid w:val="00E90BD7"/>
    <w:rsid w:val="00E92135"/>
    <w:rsid w:val="00E92B38"/>
    <w:rsid w:val="00EA49F0"/>
    <w:rsid w:val="00EA5F3B"/>
    <w:rsid w:val="00EC1BAF"/>
    <w:rsid w:val="00EC3854"/>
    <w:rsid w:val="00EC4C72"/>
    <w:rsid w:val="00EC5150"/>
    <w:rsid w:val="00EC58FB"/>
    <w:rsid w:val="00EC7406"/>
    <w:rsid w:val="00ED4871"/>
    <w:rsid w:val="00EE56DD"/>
    <w:rsid w:val="00EF368F"/>
    <w:rsid w:val="00F000CF"/>
    <w:rsid w:val="00F03B37"/>
    <w:rsid w:val="00F0423C"/>
    <w:rsid w:val="00F05A6F"/>
    <w:rsid w:val="00F116C5"/>
    <w:rsid w:val="00F11B35"/>
    <w:rsid w:val="00F20AF1"/>
    <w:rsid w:val="00F217B7"/>
    <w:rsid w:val="00F30E9B"/>
    <w:rsid w:val="00F34CC2"/>
    <w:rsid w:val="00F362D5"/>
    <w:rsid w:val="00F42F27"/>
    <w:rsid w:val="00F43D25"/>
    <w:rsid w:val="00F462B6"/>
    <w:rsid w:val="00F526E6"/>
    <w:rsid w:val="00F6307B"/>
    <w:rsid w:val="00F677B8"/>
    <w:rsid w:val="00F730A2"/>
    <w:rsid w:val="00F75723"/>
    <w:rsid w:val="00F80427"/>
    <w:rsid w:val="00F94479"/>
    <w:rsid w:val="00F95971"/>
    <w:rsid w:val="00F9765D"/>
    <w:rsid w:val="00FA07FE"/>
    <w:rsid w:val="00FB0D67"/>
    <w:rsid w:val="00FB638D"/>
    <w:rsid w:val="00FC1336"/>
    <w:rsid w:val="00FC4249"/>
    <w:rsid w:val="00FC78EE"/>
    <w:rsid w:val="00FD4797"/>
    <w:rsid w:val="00FE4159"/>
    <w:rsid w:val="00FE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1E474E"/>
  <w15:docId w15:val="{7AEBE0D7-EA7E-40A1-9C0A-2CD9B885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kn-IN"/>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4FEF"/>
    <w:rPr>
      <w:sz w:val="24"/>
      <w:szCs w:val="24"/>
      <w:lang w:bidi="ar-SA"/>
    </w:rPr>
  </w:style>
  <w:style w:type="paragraph" w:styleId="Heading1">
    <w:name w:val="heading 1"/>
    <w:basedOn w:val="Normal"/>
    <w:next w:val="Normal"/>
    <w:link w:val="Heading1Char"/>
    <w:uiPriority w:val="99"/>
    <w:qFormat/>
    <w:rsid w:val="00781F5D"/>
    <w:pPr>
      <w:keepNext/>
      <w:shd w:val="clear" w:color="auto" w:fill="CCCCCC"/>
      <w:jc w:val="both"/>
      <w:outlineLvl w:val="0"/>
    </w:pPr>
    <w:rPr>
      <w:rFonts w:ascii="Arial" w:hAnsi="Arial" w:cs="Arial"/>
      <w:b/>
      <w:bCs/>
      <w:sz w:val="20"/>
      <w:szCs w:val="20"/>
    </w:rPr>
  </w:style>
  <w:style w:type="paragraph" w:styleId="Heading2">
    <w:name w:val="heading 2"/>
    <w:basedOn w:val="Normal"/>
    <w:next w:val="Normal"/>
    <w:link w:val="Heading2Char"/>
    <w:uiPriority w:val="99"/>
    <w:qFormat/>
    <w:rsid w:val="003D64D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DC090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7572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572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7572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657353"/>
    <w:pPr>
      <w:keepNext/>
      <w:spacing w:before="240" w:after="60"/>
      <w:outlineLvl w:val="6"/>
    </w:pPr>
    <w:rPr>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0B"/>
    <w:rPr>
      <w:rFonts w:asciiTheme="majorHAnsi" w:eastAsiaTheme="majorEastAsia" w:hAnsiTheme="majorHAnsi" w:cstheme="majorBidi"/>
      <w:b/>
      <w:bCs/>
      <w:kern w:val="32"/>
      <w:sz w:val="32"/>
      <w:szCs w:val="32"/>
      <w:lang w:bidi="ar-SA"/>
    </w:rPr>
  </w:style>
  <w:style w:type="character" w:customStyle="1" w:styleId="Heading2Char">
    <w:name w:val="Heading 2 Char"/>
    <w:basedOn w:val="DefaultParagraphFont"/>
    <w:link w:val="Heading2"/>
    <w:uiPriority w:val="99"/>
    <w:rsid w:val="003D64D1"/>
    <w:rPr>
      <w:rFonts w:ascii="Cambria" w:hAnsi="Cambria" w:cs="Times New Roman"/>
      <w:b/>
      <w:bCs/>
      <w:i/>
      <w:iCs/>
      <w:sz w:val="28"/>
      <w:szCs w:val="28"/>
    </w:rPr>
  </w:style>
  <w:style w:type="character" w:styleId="Hyperlink">
    <w:name w:val="Hyperlink"/>
    <w:basedOn w:val="DefaultParagraphFont"/>
    <w:uiPriority w:val="99"/>
    <w:rsid w:val="006D05B1"/>
    <w:rPr>
      <w:rFonts w:cs="Times New Roman"/>
      <w:color w:val="0000FF"/>
      <w:u w:val="single"/>
    </w:rPr>
  </w:style>
  <w:style w:type="paragraph" w:styleId="BodyText2">
    <w:name w:val="Body Text 2"/>
    <w:basedOn w:val="Normal"/>
    <w:link w:val="BodyText2Char"/>
    <w:uiPriority w:val="99"/>
    <w:rsid w:val="005F6A8B"/>
    <w:pPr>
      <w:tabs>
        <w:tab w:val="right" w:pos="540"/>
        <w:tab w:val="left" w:pos="900"/>
        <w:tab w:val="right" w:pos="4140"/>
        <w:tab w:val="left" w:pos="4500"/>
      </w:tabs>
      <w:ind w:left="4500" w:hanging="4500"/>
      <w:jc w:val="both"/>
    </w:pPr>
    <w:rPr>
      <w:rFonts w:ascii="Arial" w:hAnsi="Arial" w:cs="Arial"/>
    </w:rPr>
  </w:style>
  <w:style w:type="character" w:customStyle="1" w:styleId="BodyText2Char">
    <w:name w:val="Body Text 2 Char"/>
    <w:basedOn w:val="DefaultParagraphFont"/>
    <w:link w:val="BodyText2"/>
    <w:uiPriority w:val="99"/>
    <w:semiHidden/>
    <w:rsid w:val="005A490B"/>
    <w:rPr>
      <w:sz w:val="24"/>
      <w:szCs w:val="24"/>
      <w:lang w:bidi="ar-SA"/>
    </w:rPr>
  </w:style>
  <w:style w:type="character" w:styleId="FollowedHyperlink">
    <w:name w:val="FollowedHyperlink"/>
    <w:basedOn w:val="DefaultParagraphFont"/>
    <w:uiPriority w:val="99"/>
    <w:rsid w:val="00445475"/>
    <w:rPr>
      <w:rFonts w:cs="Times New Roman"/>
      <w:color w:val="800080"/>
      <w:u w:val="single"/>
    </w:rPr>
  </w:style>
  <w:style w:type="paragraph" w:styleId="Header">
    <w:name w:val="header"/>
    <w:basedOn w:val="Normal"/>
    <w:link w:val="HeaderChar"/>
    <w:rsid w:val="00555FDD"/>
    <w:pPr>
      <w:tabs>
        <w:tab w:val="center" w:pos="4320"/>
        <w:tab w:val="right" w:pos="8640"/>
      </w:tabs>
    </w:pPr>
  </w:style>
  <w:style w:type="character" w:customStyle="1" w:styleId="HeaderChar">
    <w:name w:val="Header Char"/>
    <w:basedOn w:val="DefaultParagraphFont"/>
    <w:link w:val="Header"/>
    <w:rsid w:val="005A490B"/>
    <w:rPr>
      <w:sz w:val="24"/>
      <w:szCs w:val="24"/>
      <w:lang w:bidi="ar-SA"/>
    </w:rPr>
  </w:style>
  <w:style w:type="paragraph" w:styleId="Footer">
    <w:name w:val="footer"/>
    <w:basedOn w:val="Normal"/>
    <w:link w:val="FooterChar"/>
    <w:uiPriority w:val="99"/>
    <w:rsid w:val="00555FDD"/>
    <w:pPr>
      <w:tabs>
        <w:tab w:val="center" w:pos="4320"/>
        <w:tab w:val="right" w:pos="8640"/>
      </w:tabs>
    </w:pPr>
  </w:style>
  <w:style w:type="character" w:customStyle="1" w:styleId="FooterChar">
    <w:name w:val="Footer Char"/>
    <w:basedOn w:val="DefaultParagraphFont"/>
    <w:link w:val="Footer"/>
    <w:uiPriority w:val="99"/>
    <w:semiHidden/>
    <w:rsid w:val="005A490B"/>
    <w:rPr>
      <w:sz w:val="24"/>
      <w:szCs w:val="24"/>
      <w:lang w:bidi="ar-SA"/>
    </w:rPr>
  </w:style>
  <w:style w:type="table" w:styleId="TableGrid">
    <w:name w:val="Table Grid"/>
    <w:basedOn w:val="TableNormal"/>
    <w:uiPriority w:val="99"/>
    <w:rsid w:val="00B557D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autoRedefine/>
    <w:uiPriority w:val="99"/>
    <w:rsid w:val="00893768"/>
    <w:pPr>
      <w:framePr w:hSpace="180" w:wrap="auto" w:vAnchor="text" w:hAnchor="margin" w:xAlign="center" w:y="499"/>
      <w:spacing w:before="120" w:line="220" w:lineRule="atLeast"/>
      <w:ind w:left="-115" w:right="-115"/>
      <w:suppressOverlap/>
      <w:jc w:val="center"/>
    </w:pPr>
    <w:rPr>
      <w:rFonts w:ascii="Verdana" w:hAnsi="Verdana" w:cs="Arial"/>
      <w:b/>
      <w:bCs/>
      <w:sz w:val="18"/>
      <w:szCs w:val="20"/>
    </w:rPr>
  </w:style>
  <w:style w:type="paragraph" w:styleId="BodyText">
    <w:name w:val="Body Text"/>
    <w:basedOn w:val="Normal"/>
    <w:link w:val="BodyTextChar"/>
    <w:uiPriority w:val="99"/>
    <w:rsid w:val="00893768"/>
    <w:pPr>
      <w:spacing w:after="120"/>
    </w:pPr>
  </w:style>
  <w:style w:type="character" w:customStyle="1" w:styleId="BodyTextChar">
    <w:name w:val="Body Text Char"/>
    <w:basedOn w:val="DefaultParagraphFont"/>
    <w:link w:val="BodyText"/>
    <w:uiPriority w:val="99"/>
    <w:rsid w:val="00893768"/>
    <w:rPr>
      <w:rFonts w:cs="Times New Roman"/>
      <w:sz w:val="24"/>
      <w:szCs w:val="24"/>
    </w:rPr>
  </w:style>
  <w:style w:type="paragraph" w:styleId="ListParagraph">
    <w:name w:val="List Paragraph"/>
    <w:basedOn w:val="Normal"/>
    <w:uiPriority w:val="34"/>
    <w:qFormat/>
    <w:rsid w:val="005325EB"/>
    <w:pPr>
      <w:ind w:left="720"/>
    </w:pPr>
  </w:style>
  <w:style w:type="character" w:customStyle="1" w:styleId="apple-style-span">
    <w:name w:val="apple-style-span"/>
    <w:basedOn w:val="DefaultParagraphFont"/>
    <w:uiPriority w:val="99"/>
    <w:rsid w:val="00F642ED"/>
    <w:rPr>
      <w:rFonts w:cs="Times New Roman"/>
    </w:rPr>
  </w:style>
  <w:style w:type="paragraph" w:styleId="NormalWeb">
    <w:name w:val="Normal (Web)"/>
    <w:basedOn w:val="Normal"/>
    <w:uiPriority w:val="99"/>
    <w:rsid w:val="006171D7"/>
    <w:pPr>
      <w:spacing w:before="100" w:beforeAutospacing="1" w:after="100" w:afterAutospacing="1"/>
    </w:pPr>
  </w:style>
  <w:style w:type="character" w:customStyle="1" w:styleId="apple-converted-space">
    <w:name w:val="apple-converted-space"/>
    <w:basedOn w:val="DefaultParagraphFont"/>
    <w:uiPriority w:val="99"/>
    <w:rsid w:val="00564213"/>
    <w:rPr>
      <w:rFonts w:cs="Times New Roman"/>
    </w:rPr>
  </w:style>
  <w:style w:type="paragraph" w:styleId="NoSpacing">
    <w:name w:val="No Spacing"/>
    <w:uiPriority w:val="99"/>
    <w:qFormat/>
    <w:rsid w:val="00484CE8"/>
    <w:rPr>
      <w:rFonts w:ascii="Calibri" w:hAnsi="Calibri"/>
      <w:lang w:val="en-IN" w:bidi="ar-SA"/>
    </w:rPr>
  </w:style>
  <w:style w:type="paragraph" w:customStyle="1" w:styleId="Cog-H1a">
    <w:name w:val="Cog-H1a"/>
    <w:basedOn w:val="Heading1"/>
    <w:rsid w:val="005452D2"/>
    <w:pPr>
      <w:shd w:val="clear" w:color="auto" w:fill="auto"/>
      <w:spacing w:before="240" w:after="120" w:line="240" w:lineRule="atLeast"/>
      <w:jc w:val="left"/>
    </w:pPr>
    <w:rPr>
      <w:rFonts w:ascii="Times New Roman" w:hAnsi="Times New Roman" w:cs="Times New Roman"/>
      <w:bCs w:val="0"/>
      <w:color w:val="000080"/>
      <w:kern w:val="32"/>
      <w:sz w:val="32"/>
    </w:rPr>
  </w:style>
  <w:style w:type="paragraph" w:customStyle="1" w:styleId="Cog-body">
    <w:name w:val="Cog-body"/>
    <w:basedOn w:val="Normal"/>
    <w:rsid w:val="00DC090D"/>
    <w:pPr>
      <w:keepNext/>
      <w:spacing w:before="60" w:after="60" w:line="260" w:lineRule="atLeast"/>
      <w:ind w:left="720"/>
      <w:jc w:val="both"/>
    </w:pPr>
    <w:rPr>
      <w:rFonts w:ascii="Arial" w:hAnsi="Arial"/>
      <w:sz w:val="20"/>
      <w:szCs w:val="20"/>
    </w:rPr>
  </w:style>
  <w:style w:type="paragraph" w:customStyle="1" w:styleId="Cog-bullet">
    <w:name w:val="Cog-bullet"/>
    <w:basedOn w:val="Normal"/>
    <w:rsid w:val="00DC090D"/>
    <w:pPr>
      <w:keepNext/>
      <w:numPr>
        <w:numId w:val="1"/>
      </w:numPr>
      <w:spacing w:before="60" w:after="60" w:line="260" w:lineRule="atLeast"/>
    </w:pPr>
    <w:rPr>
      <w:rFonts w:ascii="Arial" w:hAnsi="Arial"/>
      <w:color w:val="000000"/>
      <w:sz w:val="18"/>
      <w:szCs w:val="20"/>
    </w:rPr>
  </w:style>
  <w:style w:type="paragraph" w:customStyle="1" w:styleId="Cog-H3a">
    <w:name w:val="Cog-H3a"/>
    <w:basedOn w:val="Heading3"/>
    <w:rsid w:val="00DC090D"/>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DC090D"/>
    <w:rPr>
      <w:rFonts w:asciiTheme="majorHAnsi" w:eastAsiaTheme="majorEastAsia" w:hAnsiTheme="majorHAnsi" w:cstheme="majorBidi"/>
      <w:color w:val="243F60" w:themeColor="accent1" w:themeShade="7F"/>
      <w:sz w:val="24"/>
      <w:szCs w:val="24"/>
      <w:lang w:bidi="ar-SA"/>
    </w:rPr>
  </w:style>
  <w:style w:type="character" w:customStyle="1" w:styleId="Heading7Char">
    <w:name w:val="Heading 7 Char"/>
    <w:basedOn w:val="DefaultParagraphFont"/>
    <w:link w:val="Heading7"/>
    <w:rsid w:val="00657353"/>
    <w:rPr>
      <w:snapToGrid w:val="0"/>
      <w:kern w:val="28"/>
      <w:sz w:val="24"/>
      <w:szCs w:val="24"/>
      <w:lang w:bidi="ar-SA"/>
    </w:rPr>
  </w:style>
  <w:style w:type="paragraph" w:customStyle="1" w:styleId="Cog-H2a">
    <w:name w:val="Cog-H2a"/>
    <w:basedOn w:val="Heading2"/>
    <w:next w:val="Cog-body"/>
    <w:rsid w:val="00657353"/>
    <w:pPr>
      <w:spacing w:before="0" w:after="120"/>
    </w:pPr>
    <w:rPr>
      <w:rFonts w:ascii="Arial" w:hAnsi="Arial"/>
      <w:bCs w:val="0"/>
      <w:i w:val="0"/>
      <w:iCs w:val="0"/>
      <w:color w:val="000080"/>
      <w:sz w:val="24"/>
      <w:szCs w:val="20"/>
    </w:rPr>
  </w:style>
  <w:style w:type="character" w:styleId="Strong">
    <w:name w:val="Strong"/>
    <w:basedOn w:val="DefaultParagraphFont"/>
    <w:uiPriority w:val="22"/>
    <w:qFormat/>
    <w:rsid w:val="00E74011"/>
    <w:rPr>
      <w:b/>
      <w:bCs/>
    </w:rPr>
  </w:style>
  <w:style w:type="paragraph" w:styleId="BalloonText">
    <w:name w:val="Balloon Text"/>
    <w:basedOn w:val="Normal"/>
    <w:link w:val="BalloonTextChar"/>
    <w:uiPriority w:val="99"/>
    <w:semiHidden/>
    <w:unhideWhenUsed/>
    <w:rsid w:val="00B54E5B"/>
    <w:rPr>
      <w:rFonts w:ascii="Tahoma" w:hAnsi="Tahoma" w:cs="Tahoma"/>
      <w:sz w:val="16"/>
      <w:szCs w:val="16"/>
    </w:rPr>
  </w:style>
  <w:style w:type="character" w:customStyle="1" w:styleId="BalloonTextChar">
    <w:name w:val="Balloon Text Char"/>
    <w:basedOn w:val="DefaultParagraphFont"/>
    <w:link w:val="BalloonText"/>
    <w:uiPriority w:val="99"/>
    <w:semiHidden/>
    <w:rsid w:val="00B54E5B"/>
    <w:rPr>
      <w:rFonts w:ascii="Tahoma" w:hAnsi="Tahoma" w:cs="Tahoma"/>
      <w:sz w:val="16"/>
      <w:szCs w:val="16"/>
      <w:lang w:bidi="ar-SA"/>
    </w:rPr>
  </w:style>
  <w:style w:type="paragraph" w:styleId="BodyText3">
    <w:name w:val="Body Text 3"/>
    <w:basedOn w:val="Normal"/>
    <w:link w:val="BodyText3Char"/>
    <w:rsid w:val="00B54E5B"/>
    <w:pPr>
      <w:spacing w:after="120"/>
    </w:pPr>
    <w:rPr>
      <w:sz w:val="16"/>
      <w:szCs w:val="16"/>
    </w:rPr>
  </w:style>
  <w:style w:type="character" w:customStyle="1" w:styleId="BodyText3Char">
    <w:name w:val="Body Text 3 Char"/>
    <w:basedOn w:val="DefaultParagraphFont"/>
    <w:link w:val="BodyText3"/>
    <w:rsid w:val="00B54E5B"/>
    <w:rPr>
      <w:sz w:val="16"/>
      <w:szCs w:val="16"/>
      <w:lang w:bidi="ar-SA"/>
    </w:rPr>
  </w:style>
  <w:style w:type="paragraph" w:customStyle="1" w:styleId="Default">
    <w:name w:val="Default"/>
    <w:rsid w:val="00B54E5B"/>
    <w:pPr>
      <w:autoSpaceDE w:val="0"/>
      <w:autoSpaceDN w:val="0"/>
      <w:adjustRightInd w:val="0"/>
    </w:pPr>
    <w:rPr>
      <w:rFonts w:ascii="Arial" w:hAnsi="Arial" w:cs="Arial"/>
      <w:color w:val="000000"/>
      <w:sz w:val="24"/>
      <w:szCs w:val="24"/>
      <w:lang w:bidi="ar-SA"/>
    </w:rPr>
  </w:style>
  <w:style w:type="character" w:customStyle="1" w:styleId="Heading4Char">
    <w:name w:val="Heading 4 Char"/>
    <w:basedOn w:val="DefaultParagraphFont"/>
    <w:link w:val="Heading4"/>
    <w:uiPriority w:val="9"/>
    <w:semiHidden/>
    <w:rsid w:val="00F75723"/>
    <w:rPr>
      <w:rFonts w:asciiTheme="majorHAnsi" w:eastAsiaTheme="majorEastAsia" w:hAnsiTheme="majorHAnsi" w:cstheme="majorBidi"/>
      <w:b/>
      <w:bCs/>
      <w:i/>
      <w:iCs/>
      <w:color w:val="4F81BD" w:themeColor="accent1"/>
      <w:sz w:val="24"/>
      <w:szCs w:val="24"/>
      <w:lang w:bidi="ar-SA"/>
    </w:rPr>
  </w:style>
  <w:style w:type="character" w:customStyle="1" w:styleId="Heading5Char">
    <w:name w:val="Heading 5 Char"/>
    <w:basedOn w:val="DefaultParagraphFont"/>
    <w:link w:val="Heading5"/>
    <w:uiPriority w:val="9"/>
    <w:semiHidden/>
    <w:rsid w:val="00F75723"/>
    <w:rPr>
      <w:rFonts w:asciiTheme="majorHAnsi" w:eastAsiaTheme="majorEastAsia" w:hAnsiTheme="majorHAnsi" w:cstheme="majorBidi"/>
      <w:color w:val="243F60" w:themeColor="accent1" w:themeShade="7F"/>
      <w:sz w:val="24"/>
      <w:szCs w:val="24"/>
      <w:lang w:bidi="ar-SA"/>
    </w:rPr>
  </w:style>
  <w:style w:type="character" w:customStyle="1" w:styleId="Heading6Char">
    <w:name w:val="Heading 6 Char"/>
    <w:basedOn w:val="DefaultParagraphFont"/>
    <w:link w:val="Heading6"/>
    <w:uiPriority w:val="9"/>
    <w:rsid w:val="00F75723"/>
    <w:rPr>
      <w:rFonts w:asciiTheme="majorHAnsi" w:eastAsiaTheme="majorEastAsia" w:hAnsiTheme="majorHAnsi" w:cstheme="majorBidi"/>
      <w:i/>
      <w:iCs/>
      <w:color w:val="243F60" w:themeColor="accent1" w:themeShade="7F"/>
      <w:sz w:val="24"/>
      <w:szCs w:val="24"/>
      <w:lang w:bidi="ar-SA"/>
    </w:rPr>
  </w:style>
  <w:style w:type="paragraph" w:styleId="BodyTextIndent2">
    <w:name w:val="Body Text Indent 2"/>
    <w:basedOn w:val="Normal"/>
    <w:link w:val="BodyTextIndent2Char"/>
    <w:uiPriority w:val="99"/>
    <w:semiHidden/>
    <w:unhideWhenUsed/>
    <w:rsid w:val="00F75723"/>
    <w:pPr>
      <w:spacing w:after="120" w:line="480" w:lineRule="auto"/>
      <w:ind w:left="360"/>
    </w:pPr>
  </w:style>
  <w:style w:type="character" w:customStyle="1" w:styleId="BodyTextIndent2Char">
    <w:name w:val="Body Text Indent 2 Char"/>
    <w:basedOn w:val="DefaultParagraphFont"/>
    <w:link w:val="BodyTextIndent2"/>
    <w:uiPriority w:val="99"/>
    <w:semiHidden/>
    <w:rsid w:val="00F75723"/>
    <w:rPr>
      <w:sz w:val="24"/>
      <w:szCs w:val="24"/>
      <w:lang w:bidi="ar-SA"/>
    </w:rPr>
  </w:style>
  <w:style w:type="paragraph" w:customStyle="1" w:styleId="CVSub">
    <w:name w:val="CV_Sub"/>
    <w:basedOn w:val="Normal"/>
    <w:rsid w:val="00F75723"/>
    <w:pPr>
      <w:shd w:val="pct10" w:color="auto" w:fill="auto"/>
    </w:pPr>
    <w:rPr>
      <w:rFonts w:ascii="Garamond" w:hAnsi="Garamond"/>
      <w:b/>
      <w:szCs w:val="20"/>
    </w:rPr>
  </w:style>
  <w:style w:type="paragraph" w:styleId="BodyTextIndent">
    <w:name w:val="Body Text Indent"/>
    <w:basedOn w:val="Normal"/>
    <w:link w:val="BodyTextIndentChar"/>
    <w:unhideWhenUsed/>
    <w:rsid w:val="00C93A81"/>
    <w:pPr>
      <w:suppressAutoHyphens/>
      <w:spacing w:after="120"/>
      <w:ind w:left="360"/>
    </w:pPr>
    <w:rPr>
      <w:lang w:val="x-none" w:eastAsia="ar-SA"/>
    </w:rPr>
  </w:style>
  <w:style w:type="character" w:customStyle="1" w:styleId="BodyTextIndentChar">
    <w:name w:val="Body Text Indent Char"/>
    <w:basedOn w:val="DefaultParagraphFont"/>
    <w:link w:val="BodyTextIndent"/>
    <w:rsid w:val="00C93A81"/>
    <w:rPr>
      <w:sz w:val="24"/>
      <w:szCs w:val="24"/>
      <w:lang w:val="x-none" w:eastAsia="ar-SA" w:bidi="ar-SA"/>
    </w:rPr>
  </w:style>
  <w:style w:type="character" w:customStyle="1" w:styleId="Book">
    <w:name w:val="Book"/>
    <w:rsid w:val="00C93A81"/>
    <w:rPr>
      <w:rFonts w:ascii="Book Antiqua" w:hAnsi="Book Antiqua" w:cs="Book Antiqua" w:hint="default"/>
      <w:position w:val="0"/>
      <w:sz w:val="20"/>
      <w:vertAlign w:val="baseline"/>
      <w:lang w:val="en-GB"/>
    </w:rPr>
  </w:style>
  <w:style w:type="character" w:customStyle="1" w:styleId="CharAttribute4">
    <w:name w:val="CharAttribute4"/>
    <w:rsid w:val="00766793"/>
    <w:rPr>
      <w:rFonts w:ascii="Verdana" w:eastAsia="Verdana" w:hAnsi="Verdana" w:hint="default"/>
    </w:rPr>
  </w:style>
  <w:style w:type="paragraph" w:customStyle="1" w:styleId="ParaAttribute0">
    <w:name w:val="ParaAttribute0"/>
    <w:rsid w:val="00766793"/>
    <w:pPr>
      <w:wordWrap w:val="0"/>
      <w:ind w:right="-353"/>
    </w:pPr>
    <w:rPr>
      <w:rFonts w:eastAsia="Batang"/>
      <w:sz w:val="20"/>
      <w:szCs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7186">
      <w:bodyDiv w:val="1"/>
      <w:marLeft w:val="0"/>
      <w:marRight w:val="0"/>
      <w:marTop w:val="0"/>
      <w:marBottom w:val="0"/>
      <w:divBdr>
        <w:top w:val="none" w:sz="0" w:space="0" w:color="auto"/>
        <w:left w:val="none" w:sz="0" w:space="0" w:color="auto"/>
        <w:bottom w:val="none" w:sz="0" w:space="0" w:color="auto"/>
        <w:right w:val="none" w:sz="0" w:space="0" w:color="auto"/>
      </w:divBdr>
    </w:div>
    <w:div w:id="270674230">
      <w:bodyDiv w:val="1"/>
      <w:marLeft w:val="0"/>
      <w:marRight w:val="0"/>
      <w:marTop w:val="0"/>
      <w:marBottom w:val="0"/>
      <w:divBdr>
        <w:top w:val="none" w:sz="0" w:space="0" w:color="auto"/>
        <w:left w:val="none" w:sz="0" w:space="0" w:color="auto"/>
        <w:bottom w:val="none" w:sz="0" w:space="0" w:color="auto"/>
        <w:right w:val="none" w:sz="0" w:space="0" w:color="auto"/>
      </w:divBdr>
    </w:div>
    <w:div w:id="435563219">
      <w:bodyDiv w:val="1"/>
      <w:marLeft w:val="0"/>
      <w:marRight w:val="0"/>
      <w:marTop w:val="0"/>
      <w:marBottom w:val="0"/>
      <w:divBdr>
        <w:top w:val="none" w:sz="0" w:space="0" w:color="auto"/>
        <w:left w:val="none" w:sz="0" w:space="0" w:color="auto"/>
        <w:bottom w:val="none" w:sz="0" w:space="0" w:color="auto"/>
        <w:right w:val="none" w:sz="0" w:space="0" w:color="auto"/>
      </w:divBdr>
    </w:div>
    <w:div w:id="458762657">
      <w:bodyDiv w:val="1"/>
      <w:marLeft w:val="0"/>
      <w:marRight w:val="0"/>
      <w:marTop w:val="0"/>
      <w:marBottom w:val="0"/>
      <w:divBdr>
        <w:top w:val="none" w:sz="0" w:space="0" w:color="auto"/>
        <w:left w:val="none" w:sz="0" w:space="0" w:color="auto"/>
        <w:bottom w:val="none" w:sz="0" w:space="0" w:color="auto"/>
        <w:right w:val="none" w:sz="0" w:space="0" w:color="auto"/>
      </w:divBdr>
    </w:div>
    <w:div w:id="558174151">
      <w:bodyDiv w:val="1"/>
      <w:marLeft w:val="0"/>
      <w:marRight w:val="0"/>
      <w:marTop w:val="0"/>
      <w:marBottom w:val="0"/>
      <w:divBdr>
        <w:top w:val="none" w:sz="0" w:space="0" w:color="auto"/>
        <w:left w:val="none" w:sz="0" w:space="0" w:color="auto"/>
        <w:bottom w:val="none" w:sz="0" w:space="0" w:color="auto"/>
        <w:right w:val="none" w:sz="0" w:space="0" w:color="auto"/>
      </w:divBdr>
    </w:div>
    <w:div w:id="610552003">
      <w:bodyDiv w:val="1"/>
      <w:marLeft w:val="0"/>
      <w:marRight w:val="0"/>
      <w:marTop w:val="0"/>
      <w:marBottom w:val="0"/>
      <w:divBdr>
        <w:top w:val="none" w:sz="0" w:space="0" w:color="auto"/>
        <w:left w:val="none" w:sz="0" w:space="0" w:color="auto"/>
        <w:bottom w:val="none" w:sz="0" w:space="0" w:color="auto"/>
        <w:right w:val="none" w:sz="0" w:space="0" w:color="auto"/>
      </w:divBdr>
    </w:div>
    <w:div w:id="838421547">
      <w:bodyDiv w:val="1"/>
      <w:marLeft w:val="0"/>
      <w:marRight w:val="0"/>
      <w:marTop w:val="0"/>
      <w:marBottom w:val="0"/>
      <w:divBdr>
        <w:top w:val="none" w:sz="0" w:space="0" w:color="auto"/>
        <w:left w:val="none" w:sz="0" w:space="0" w:color="auto"/>
        <w:bottom w:val="none" w:sz="0" w:space="0" w:color="auto"/>
        <w:right w:val="none" w:sz="0" w:space="0" w:color="auto"/>
      </w:divBdr>
    </w:div>
    <w:div w:id="972101184">
      <w:bodyDiv w:val="1"/>
      <w:marLeft w:val="0"/>
      <w:marRight w:val="0"/>
      <w:marTop w:val="0"/>
      <w:marBottom w:val="0"/>
      <w:divBdr>
        <w:top w:val="none" w:sz="0" w:space="0" w:color="auto"/>
        <w:left w:val="none" w:sz="0" w:space="0" w:color="auto"/>
        <w:bottom w:val="none" w:sz="0" w:space="0" w:color="auto"/>
        <w:right w:val="none" w:sz="0" w:space="0" w:color="auto"/>
      </w:divBdr>
    </w:div>
    <w:div w:id="1068840824">
      <w:bodyDiv w:val="1"/>
      <w:marLeft w:val="0"/>
      <w:marRight w:val="0"/>
      <w:marTop w:val="0"/>
      <w:marBottom w:val="0"/>
      <w:divBdr>
        <w:top w:val="none" w:sz="0" w:space="0" w:color="auto"/>
        <w:left w:val="none" w:sz="0" w:space="0" w:color="auto"/>
        <w:bottom w:val="none" w:sz="0" w:space="0" w:color="auto"/>
        <w:right w:val="none" w:sz="0" w:space="0" w:color="auto"/>
      </w:divBdr>
    </w:div>
    <w:div w:id="1092314019">
      <w:bodyDiv w:val="1"/>
      <w:marLeft w:val="0"/>
      <w:marRight w:val="0"/>
      <w:marTop w:val="0"/>
      <w:marBottom w:val="0"/>
      <w:divBdr>
        <w:top w:val="none" w:sz="0" w:space="0" w:color="auto"/>
        <w:left w:val="none" w:sz="0" w:space="0" w:color="auto"/>
        <w:bottom w:val="none" w:sz="0" w:space="0" w:color="auto"/>
        <w:right w:val="none" w:sz="0" w:space="0" w:color="auto"/>
      </w:divBdr>
    </w:div>
    <w:div w:id="1190146827">
      <w:bodyDiv w:val="1"/>
      <w:marLeft w:val="0"/>
      <w:marRight w:val="0"/>
      <w:marTop w:val="0"/>
      <w:marBottom w:val="0"/>
      <w:divBdr>
        <w:top w:val="none" w:sz="0" w:space="0" w:color="auto"/>
        <w:left w:val="none" w:sz="0" w:space="0" w:color="auto"/>
        <w:bottom w:val="none" w:sz="0" w:space="0" w:color="auto"/>
        <w:right w:val="none" w:sz="0" w:space="0" w:color="auto"/>
      </w:divBdr>
    </w:div>
    <w:div w:id="1250042972">
      <w:bodyDiv w:val="1"/>
      <w:marLeft w:val="0"/>
      <w:marRight w:val="0"/>
      <w:marTop w:val="0"/>
      <w:marBottom w:val="0"/>
      <w:divBdr>
        <w:top w:val="none" w:sz="0" w:space="0" w:color="auto"/>
        <w:left w:val="none" w:sz="0" w:space="0" w:color="auto"/>
        <w:bottom w:val="none" w:sz="0" w:space="0" w:color="auto"/>
        <w:right w:val="none" w:sz="0" w:space="0" w:color="auto"/>
      </w:divBdr>
    </w:div>
    <w:div w:id="1326587621">
      <w:bodyDiv w:val="1"/>
      <w:marLeft w:val="0"/>
      <w:marRight w:val="0"/>
      <w:marTop w:val="0"/>
      <w:marBottom w:val="0"/>
      <w:divBdr>
        <w:top w:val="none" w:sz="0" w:space="0" w:color="auto"/>
        <w:left w:val="none" w:sz="0" w:space="0" w:color="auto"/>
        <w:bottom w:val="none" w:sz="0" w:space="0" w:color="auto"/>
        <w:right w:val="none" w:sz="0" w:space="0" w:color="auto"/>
      </w:divBdr>
    </w:div>
    <w:div w:id="1401099848">
      <w:bodyDiv w:val="1"/>
      <w:marLeft w:val="0"/>
      <w:marRight w:val="0"/>
      <w:marTop w:val="0"/>
      <w:marBottom w:val="0"/>
      <w:divBdr>
        <w:top w:val="none" w:sz="0" w:space="0" w:color="auto"/>
        <w:left w:val="none" w:sz="0" w:space="0" w:color="auto"/>
        <w:bottom w:val="none" w:sz="0" w:space="0" w:color="auto"/>
        <w:right w:val="none" w:sz="0" w:space="0" w:color="auto"/>
      </w:divBdr>
    </w:div>
    <w:div w:id="1439181168">
      <w:bodyDiv w:val="1"/>
      <w:marLeft w:val="0"/>
      <w:marRight w:val="0"/>
      <w:marTop w:val="0"/>
      <w:marBottom w:val="0"/>
      <w:divBdr>
        <w:top w:val="none" w:sz="0" w:space="0" w:color="auto"/>
        <w:left w:val="none" w:sz="0" w:space="0" w:color="auto"/>
        <w:bottom w:val="none" w:sz="0" w:space="0" w:color="auto"/>
        <w:right w:val="none" w:sz="0" w:space="0" w:color="auto"/>
      </w:divBdr>
    </w:div>
    <w:div w:id="1440225097">
      <w:bodyDiv w:val="1"/>
      <w:marLeft w:val="0"/>
      <w:marRight w:val="0"/>
      <w:marTop w:val="0"/>
      <w:marBottom w:val="0"/>
      <w:divBdr>
        <w:top w:val="none" w:sz="0" w:space="0" w:color="auto"/>
        <w:left w:val="none" w:sz="0" w:space="0" w:color="auto"/>
        <w:bottom w:val="none" w:sz="0" w:space="0" w:color="auto"/>
        <w:right w:val="none" w:sz="0" w:space="0" w:color="auto"/>
      </w:divBdr>
    </w:div>
    <w:div w:id="1441413047">
      <w:bodyDiv w:val="1"/>
      <w:marLeft w:val="0"/>
      <w:marRight w:val="0"/>
      <w:marTop w:val="0"/>
      <w:marBottom w:val="0"/>
      <w:divBdr>
        <w:top w:val="none" w:sz="0" w:space="0" w:color="auto"/>
        <w:left w:val="none" w:sz="0" w:space="0" w:color="auto"/>
        <w:bottom w:val="none" w:sz="0" w:space="0" w:color="auto"/>
        <w:right w:val="none" w:sz="0" w:space="0" w:color="auto"/>
      </w:divBdr>
    </w:div>
    <w:div w:id="1469203791">
      <w:bodyDiv w:val="1"/>
      <w:marLeft w:val="0"/>
      <w:marRight w:val="0"/>
      <w:marTop w:val="0"/>
      <w:marBottom w:val="0"/>
      <w:divBdr>
        <w:top w:val="none" w:sz="0" w:space="0" w:color="auto"/>
        <w:left w:val="none" w:sz="0" w:space="0" w:color="auto"/>
        <w:bottom w:val="none" w:sz="0" w:space="0" w:color="auto"/>
        <w:right w:val="none" w:sz="0" w:space="0" w:color="auto"/>
      </w:divBdr>
    </w:div>
    <w:div w:id="1634678319">
      <w:bodyDiv w:val="1"/>
      <w:marLeft w:val="0"/>
      <w:marRight w:val="0"/>
      <w:marTop w:val="0"/>
      <w:marBottom w:val="0"/>
      <w:divBdr>
        <w:top w:val="none" w:sz="0" w:space="0" w:color="auto"/>
        <w:left w:val="none" w:sz="0" w:space="0" w:color="auto"/>
        <w:bottom w:val="none" w:sz="0" w:space="0" w:color="auto"/>
        <w:right w:val="none" w:sz="0" w:space="0" w:color="auto"/>
      </w:divBdr>
    </w:div>
    <w:div w:id="1667171164">
      <w:bodyDiv w:val="1"/>
      <w:marLeft w:val="0"/>
      <w:marRight w:val="0"/>
      <w:marTop w:val="0"/>
      <w:marBottom w:val="0"/>
      <w:divBdr>
        <w:top w:val="none" w:sz="0" w:space="0" w:color="auto"/>
        <w:left w:val="none" w:sz="0" w:space="0" w:color="auto"/>
        <w:bottom w:val="none" w:sz="0" w:space="0" w:color="auto"/>
        <w:right w:val="none" w:sz="0" w:space="0" w:color="auto"/>
      </w:divBdr>
    </w:div>
    <w:div w:id="1956406480">
      <w:bodyDiv w:val="1"/>
      <w:marLeft w:val="0"/>
      <w:marRight w:val="0"/>
      <w:marTop w:val="0"/>
      <w:marBottom w:val="0"/>
      <w:divBdr>
        <w:top w:val="none" w:sz="0" w:space="0" w:color="auto"/>
        <w:left w:val="none" w:sz="0" w:space="0" w:color="auto"/>
        <w:bottom w:val="none" w:sz="0" w:space="0" w:color="auto"/>
        <w:right w:val="none" w:sz="0" w:space="0" w:color="auto"/>
      </w:divBdr>
    </w:div>
    <w:div w:id="204741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38B4A-1F7B-4F90-858F-D46897AE8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TAKSH</vt:lpstr>
    </vt:vector>
  </TitlesOfParts>
  <Company>Klecet Belgaum</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TAKSH</dc:title>
  <dc:creator>Taksh</dc:creator>
  <cp:lastModifiedBy>Simi Pk</cp:lastModifiedBy>
  <cp:revision>46</cp:revision>
  <cp:lastPrinted>2020-01-24T12:25:00Z</cp:lastPrinted>
  <dcterms:created xsi:type="dcterms:W3CDTF">2019-12-06T06:26:00Z</dcterms:created>
  <dcterms:modified xsi:type="dcterms:W3CDTF">2020-01-24T12:25:00Z</dcterms:modified>
</cp:coreProperties>
</file>